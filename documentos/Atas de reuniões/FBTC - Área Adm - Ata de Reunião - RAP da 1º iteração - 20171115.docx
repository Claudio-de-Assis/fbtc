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600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2694"/>
        <w:gridCol w:w="5226"/>
        <w:gridCol w:w="2340"/>
        <w:gridCol w:w="4340"/>
      </w:tblGrid>
      <w:tr w:rsidR="00C63C1B" w:rsidRPr="00D25761" w:rsidTr="006C6F5F">
        <w:trPr>
          <w:trHeight w:val="30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3C1B" w:rsidRDefault="00C63C1B">
            <w:pPr>
              <w:pStyle w:val="TableText"/>
              <w:snapToGrid w:val="0"/>
              <w:jc w:val="both"/>
              <w:rPr>
                <w:b/>
                <w:bCs/>
                <w:szCs w:val="24"/>
              </w:rPr>
            </w:pPr>
            <w:proofErr w:type="spellStart"/>
            <w:r>
              <w:rPr>
                <w:b/>
                <w:bCs/>
                <w:szCs w:val="24"/>
              </w:rPr>
              <w:t>Assunto</w:t>
            </w:r>
            <w:proofErr w:type="spellEnd"/>
            <w:r>
              <w:rPr>
                <w:b/>
                <w:bCs/>
                <w:szCs w:val="24"/>
              </w:rPr>
              <w:t>:</w:t>
            </w:r>
          </w:p>
        </w:tc>
        <w:tc>
          <w:tcPr>
            <w:tcW w:w="11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3C1B" w:rsidRDefault="001D53FC" w:rsidP="007D7583">
            <w:pPr>
              <w:pStyle w:val="TableText"/>
              <w:snapToGrid w:val="0"/>
              <w:jc w:val="both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Reunião de acompanhamento de projeto - Primeira</w:t>
            </w:r>
            <w:r w:rsidR="00B12D96">
              <w:rPr>
                <w:szCs w:val="24"/>
                <w:lang w:val="pt-BR"/>
              </w:rPr>
              <w:t xml:space="preserve"> iteração</w:t>
            </w:r>
            <w:r>
              <w:rPr>
                <w:szCs w:val="24"/>
                <w:lang w:val="pt-BR"/>
              </w:rPr>
              <w:t xml:space="preserve"> – Reunião 01.</w:t>
            </w:r>
          </w:p>
        </w:tc>
      </w:tr>
      <w:tr w:rsidR="00C63C1B" w:rsidRPr="007A5B49" w:rsidTr="006C6F5F">
        <w:trPr>
          <w:trHeight w:val="30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3C1B" w:rsidRPr="007A5B49" w:rsidRDefault="00C63C1B">
            <w:pPr>
              <w:pStyle w:val="TableText"/>
              <w:snapToGrid w:val="0"/>
              <w:jc w:val="both"/>
              <w:rPr>
                <w:b/>
                <w:bCs/>
                <w:szCs w:val="24"/>
                <w:lang w:val="pt-BR"/>
              </w:rPr>
            </w:pPr>
            <w:r w:rsidRPr="007A5B49">
              <w:rPr>
                <w:b/>
                <w:bCs/>
                <w:szCs w:val="24"/>
                <w:lang w:val="pt-BR"/>
              </w:rPr>
              <w:t>Projeto: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3C1B" w:rsidRPr="007A5B49" w:rsidRDefault="00B12D96" w:rsidP="002B341F">
            <w:pPr>
              <w:pStyle w:val="TableText"/>
              <w:snapToGrid w:val="0"/>
              <w:jc w:val="both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 xml:space="preserve">FBTC – Área </w:t>
            </w:r>
            <w:r w:rsidR="00014D8E">
              <w:rPr>
                <w:szCs w:val="24"/>
                <w:lang w:val="pt-BR"/>
              </w:rPr>
              <w:t>Administrativa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3C1B" w:rsidRPr="007A5B49" w:rsidRDefault="00C63C1B">
            <w:pPr>
              <w:pStyle w:val="Ttulo5"/>
              <w:snapToGrid w:val="0"/>
              <w:jc w:val="left"/>
              <w:rPr>
                <w:rFonts w:cs="Arial"/>
                <w:sz w:val="20"/>
                <w:lang w:val="pt-BR"/>
              </w:rPr>
            </w:pPr>
            <w:r w:rsidRPr="007A5B49">
              <w:rPr>
                <w:rFonts w:cs="Arial"/>
                <w:sz w:val="20"/>
                <w:lang w:val="pt-BR"/>
              </w:rPr>
              <w:t>Preparado por: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3C1B" w:rsidRDefault="00B12D96">
            <w:pPr>
              <w:pStyle w:val="TableText"/>
              <w:snapToGrid w:val="0"/>
              <w:jc w:val="both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Cláudio de Assis</w:t>
            </w:r>
          </w:p>
        </w:tc>
      </w:tr>
      <w:tr w:rsidR="00C63C1B" w:rsidRPr="002B341F" w:rsidTr="006C6F5F">
        <w:trPr>
          <w:trHeight w:val="30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3C1B" w:rsidRPr="007A5B49" w:rsidRDefault="00C63C1B" w:rsidP="002B341F">
            <w:pPr>
              <w:pStyle w:val="TableText"/>
              <w:snapToGrid w:val="0"/>
              <w:jc w:val="both"/>
              <w:rPr>
                <w:b/>
                <w:bCs/>
                <w:szCs w:val="24"/>
                <w:lang w:val="pt-BR"/>
              </w:rPr>
            </w:pPr>
            <w:r w:rsidRPr="007A5B49">
              <w:rPr>
                <w:b/>
                <w:bCs/>
                <w:szCs w:val="24"/>
                <w:lang w:val="pt-BR"/>
              </w:rPr>
              <w:t>Data e Hor</w:t>
            </w:r>
            <w:r w:rsidR="002B341F">
              <w:rPr>
                <w:b/>
                <w:bCs/>
                <w:szCs w:val="24"/>
                <w:lang w:val="pt-BR"/>
              </w:rPr>
              <w:t>a da Reunião</w:t>
            </w:r>
            <w:r w:rsidRPr="007A5B49">
              <w:rPr>
                <w:b/>
                <w:bCs/>
                <w:szCs w:val="24"/>
                <w:lang w:val="pt-BR"/>
              </w:rPr>
              <w:t>: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3C1B" w:rsidRPr="007A5B49" w:rsidRDefault="00B12D96" w:rsidP="007D7583">
            <w:pPr>
              <w:pStyle w:val="TableText"/>
              <w:snapToGrid w:val="0"/>
              <w:jc w:val="both"/>
              <w:rPr>
                <w:szCs w:val="24"/>
                <w:lang w:val="pt-BR"/>
              </w:rPr>
            </w:pPr>
            <w:r>
              <w:rPr>
                <w:lang w:val="pt-BR"/>
              </w:rPr>
              <w:t>15</w:t>
            </w:r>
            <w:r w:rsidR="000F4FE7">
              <w:rPr>
                <w:lang w:val="pt-BR"/>
              </w:rPr>
              <w:t>/</w:t>
            </w:r>
            <w:r>
              <w:rPr>
                <w:lang w:val="pt-BR"/>
              </w:rPr>
              <w:t>11</w:t>
            </w:r>
            <w:r w:rsidR="000F4FE7">
              <w:rPr>
                <w:lang w:val="pt-BR"/>
              </w:rPr>
              <w:t>/201</w:t>
            </w:r>
            <w:r>
              <w:rPr>
                <w:lang w:val="pt-BR"/>
              </w:rPr>
              <w:t>7</w:t>
            </w:r>
            <w:r w:rsidR="000F4FE7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09</w:t>
            </w:r>
            <w:r w:rsidR="000F4FE7">
              <w:rPr>
                <w:lang w:val="pt-BR"/>
              </w:rPr>
              <w:t xml:space="preserve"> às </w:t>
            </w:r>
            <w:r>
              <w:rPr>
                <w:lang w:val="pt-BR"/>
              </w:rPr>
              <w:t>11</w:t>
            </w:r>
            <w:r w:rsidR="000F4FE7">
              <w:rPr>
                <w:lang w:val="pt-BR"/>
              </w:rPr>
              <w:t>:</w:t>
            </w:r>
            <w:r>
              <w:rPr>
                <w:lang w:val="pt-BR"/>
              </w:rPr>
              <w:t>45</w:t>
            </w:r>
            <w:r w:rsidR="000F4FE7">
              <w:rPr>
                <w:lang w:val="pt-BR"/>
              </w:rPr>
              <w:t xml:space="preserve"> hs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3C1B" w:rsidRDefault="00112F84" w:rsidP="00112F84">
            <w:pPr>
              <w:pStyle w:val="Ttulo5"/>
              <w:snapToGrid w:val="0"/>
              <w:jc w:val="left"/>
              <w:rPr>
                <w:rFonts w:cs="Arial"/>
                <w:sz w:val="20"/>
              </w:rPr>
            </w:pPr>
            <w:r w:rsidRPr="00112F84">
              <w:rPr>
                <w:rFonts w:cs="Arial"/>
                <w:sz w:val="20"/>
              </w:rPr>
              <w:t>Data Código Fonte</w:t>
            </w:r>
            <w:r w:rsidR="00C63C1B">
              <w:rPr>
                <w:rFonts w:cs="Arial"/>
                <w:sz w:val="20"/>
              </w:rPr>
              <w:t xml:space="preserve">: 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4FE7" w:rsidRPr="002B341F" w:rsidRDefault="00D93FBE" w:rsidP="004249FD">
            <w:pPr>
              <w:pStyle w:val="TableText"/>
              <w:snapToGrid w:val="0"/>
              <w:jc w:val="both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-</w:t>
            </w:r>
          </w:p>
        </w:tc>
      </w:tr>
      <w:tr w:rsidR="002B341F" w:rsidRPr="002B341F" w:rsidTr="006C6F5F">
        <w:trPr>
          <w:trHeight w:val="30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341F" w:rsidRPr="007A5B49" w:rsidRDefault="00112F84" w:rsidP="002B341F">
            <w:pPr>
              <w:pStyle w:val="TableText"/>
              <w:snapToGrid w:val="0"/>
              <w:jc w:val="both"/>
              <w:rPr>
                <w:b/>
                <w:bCs/>
                <w:szCs w:val="24"/>
                <w:lang w:val="pt-BR"/>
              </w:rPr>
            </w:pPr>
            <w:r w:rsidRPr="00112F84">
              <w:rPr>
                <w:b/>
                <w:bCs/>
                <w:szCs w:val="24"/>
                <w:lang w:val="pt-BR"/>
              </w:rPr>
              <w:t xml:space="preserve">Data </w:t>
            </w:r>
            <w:proofErr w:type="spellStart"/>
            <w:r w:rsidRPr="00112F84">
              <w:rPr>
                <w:b/>
                <w:bCs/>
                <w:szCs w:val="24"/>
                <w:lang w:val="pt-BR"/>
              </w:rPr>
              <w:t>Próx</w:t>
            </w:r>
            <w:proofErr w:type="spellEnd"/>
            <w:r w:rsidRPr="00112F84">
              <w:rPr>
                <w:b/>
                <w:bCs/>
                <w:szCs w:val="24"/>
                <w:lang w:val="pt-BR"/>
              </w:rPr>
              <w:t xml:space="preserve">. </w:t>
            </w:r>
            <w:r w:rsidR="004F5DDA">
              <w:rPr>
                <w:b/>
                <w:bCs/>
                <w:szCs w:val="24"/>
                <w:lang w:val="pt-BR"/>
              </w:rPr>
              <w:t>Reunião</w:t>
            </w:r>
            <w:r w:rsidR="002B341F" w:rsidRPr="007A5B49">
              <w:rPr>
                <w:b/>
                <w:bCs/>
                <w:szCs w:val="24"/>
                <w:lang w:val="pt-BR"/>
              </w:rPr>
              <w:t>: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341F" w:rsidRPr="001D53FC" w:rsidRDefault="004F5DDA" w:rsidP="002B341F">
            <w:pPr>
              <w:pStyle w:val="TableText"/>
              <w:snapToGrid w:val="0"/>
              <w:jc w:val="both"/>
              <w:rPr>
                <w:szCs w:val="24"/>
                <w:u w:val="single"/>
                <w:lang w:val="pt-BR"/>
              </w:rPr>
            </w:pPr>
            <w:r>
              <w:rPr>
                <w:szCs w:val="24"/>
                <w:lang w:val="pt-BR"/>
              </w:rPr>
              <w:t xml:space="preserve">29/11/2017 – 14 </w:t>
            </w:r>
            <w:r w:rsidR="001D53FC">
              <w:rPr>
                <w:szCs w:val="24"/>
                <w:lang w:val="pt-BR"/>
              </w:rPr>
              <w:t>às 16 h</w:t>
            </w:r>
            <w:r>
              <w:rPr>
                <w:szCs w:val="24"/>
                <w:lang w:val="pt-BR"/>
              </w:rPr>
              <w:t>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341F" w:rsidRDefault="00112F84" w:rsidP="00112F84">
            <w:pPr>
              <w:pStyle w:val="Ttulo5"/>
              <w:snapToGrid w:val="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Data </w:t>
            </w:r>
            <w:proofErr w:type="spellStart"/>
            <w:r>
              <w:rPr>
                <w:rFonts w:cs="Arial"/>
                <w:sz w:val="20"/>
              </w:rPr>
              <w:t>Entrega</w:t>
            </w:r>
            <w:proofErr w:type="spellEnd"/>
            <w:r>
              <w:rPr>
                <w:rFonts w:cs="Arial"/>
                <w:sz w:val="20"/>
              </w:rPr>
              <w:t xml:space="preserve"> Final</w:t>
            </w:r>
            <w:r w:rsidR="002B341F">
              <w:rPr>
                <w:rFonts w:cs="Arial"/>
                <w:sz w:val="20"/>
              </w:rPr>
              <w:t xml:space="preserve">: 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341F" w:rsidRPr="00014F11" w:rsidRDefault="007D7583" w:rsidP="00951286">
            <w:pPr>
              <w:pStyle w:val="TableText"/>
              <w:snapToGrid w:val="0"/>
              <w:jc w:val="both"/>
              <w:rPr>
                <w:color w:val="00B050"/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A ser definida</w:t>
            </w:r>
          </w:p>
        </w:tc>
      </w:tr>
      <w:tr w:rsidR="00951286" w:rsidRPr="002B341F" w:rsidTr="006C6F5F">
        <w:trPr>
          <w:trHeight w:val="30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1286" w:rsidRPr="007A5B49" w:rsidRDefault="00951286" w:rsidP="00951286">
            <w:pPr>
              <w:pStyle w:val="TableText"/>
              <w:snapToGrid w:val="0"/>
              <w:jc w:val="both"/>
              <w:rPr>
                <w:b/>
                <w:bCs/>
                <w:szCs w:val="24"/>
                <w:lang w:val="pt-BR"/>
              </w:rPr>
            </w:pPr>
            <w:r w:rsidRPr="007A5B49">
              <w:rPr>
                <w:b/>
                <w:bCs/>
                <w:szCs w:val="24"/>
                <w:lang w:val="pt-BR"/>
              </w:rPr>
              <w:t xml:space="preserve">Data </w:t>
            </w:r>
            <w:r w:rsidR="00112F84" w:rsidRPr="00112F84">
              <w:rPr>
                <w:b/>
                <w:bCs/>
                <w:szCs w:val="24"/>
                <w:lang w:val="pt-BR"/>
              </w:rPr>
              <w:t>Homologação</w:t>
            </w:r>
            <w:r w:rsidRPr="007A5B49">
              <w:rPr>
                <w:b/>
                <w:bCs/>
                <w:szCs w:val="24"/>
                <w:lang w:val="pt-BR"/>
              </w:rPr>
              <w:t>: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1286" w:rsidRPr="00014F11" w:rsidRDefault="007D7583" w:rsidP="00273BF2">
            <w:pPr>
              <w:pStyle w:val="TableText"/>
              <w:snapToGrid w:val="0"/>
              <w:jc w:val="both"/>
              <w:rPr>
                <w:color w:val="00B050"/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A ser definida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51286" w:rsidRPr="00951286" w:rsidRDefault="00951286" w:rsidP="00112F84">
            <w:pPr>
              <w:pStyle w:val="Ttulo5"/>
              <w:snapToGrid w:val="0"/>
              <w:jc w:val="left"/>
              <w:rPr>
                <w:rFonts w:cs="Arial"/>
                <w:sz w:val="20"/>
                <w:lang w:val="pt-BR"/>
              </w:rPr>
            </w:pPr>
            <w:r w:rsidRPr="00951286">
              <w:rPr>
                <w:rFonts w:cs="Arial"/>
                <w:sz w:val="20"/>
                <w:lang w:val="pt-BR"/>
              </w:rPr>
              <w:t xml:space="preserve">Data </w:t>
            </w:r>
            <w:r w:rsidR="00112F84">
              <w:rPr>
                <w:rFonts w:cs="Arial"/>
                <w:sz w:val="20"/>
                <w:lang w:val="pt-BR"/>
              </w:rPr>
              <w:t>Garantia</w:t>
            </w:r>
            <w:r w:rsidRPr="00951286">
              <w:rPr>
                <w:rFonts w:cs="Arial"/>
                <w:sz w:val="20"/>
                <w:lang w:val="pt-BR"/>
              </w:rPr>
              <w:t xml:space="preserve">: </w:t>
            </w:r>
          </w:p>
        </w:tc>
        <w:tc>
          <w:tcPr>
            <w:tcW w:w="4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1286" w:rsidRPr="00014F11" w:rsidRDefault="007D7583" w:rsidP="00112F84">
            <w:pPr>
              <w:pStyle w:val="TableText"/>
              <w:snapToGrid w:val="0"/>
              <w:jc w:val="both"/>
              <w:rPr>
                <w:color w:val="00B050"/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A ser definida</w:t>
            </w:r>
          </w:p>
        </w:tc>
      </w:tr>
      <w:tr w:rsidR="00804559" w:rsidRPr="00297E3A" w:rsidTr="006C6F5F">
        <w:trPr>
          <w:trHeight w:val="30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559" w:rsidRPr="00112F84" w:rsidRDefault="00804559">
            <w:pPr>
              <w:pStyle w:val="TableText"/>
              <w:snapToGrid w:val="0"/>
              <w:jc w:val="both"/>
              <w:rPr>
                <w:b/>
                <w:bCs/>
                <w:szCs w:val="24"/>
                <w:lang w:val="pt-BR"/>
              </w:rPr>
            </w:pPr>
            <w:r w:rsidRPr="00112F84">
              <w:rPr>
                <w:b/>
              </w:rPr>
              <w:t>Local:</w:t>
            </w:r>
          </w:p>
        </w:tc>
        <w:tc>
          <w:tcPr>
            <w:tcW w:w="11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559" w:rsidRPr="00FD4175" w:rsidRDefault="00B12D96" w:rsidP="00D93FBE">
            <w:pPr>
              <w:pStyle w:val="TableText"/>
              <w:snapToGrid w:val="0"/>
              <w:jc w:val="both"/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Por Skype</w:t>
            </w:r>
          </w:p>
        </w:tc>
      </w:tr>
      <w:tr w:rsidR="002B341F" w:rsidRPr="00297E3A" w:rsidTr="006C6F5F">
        <w:trPr>
          <w:trHeight w:val="301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341F" w:rsidRPr="002B341F" w:rsidRDefault="002B341F">
            <w:pPr>
              <w:pStyle w:val="TableText"/>
              <w:snapToGrid w:val="0"/>
              <w:jc w:val="both"/>
              <w:rPr>
                <w:b/>
                <w:bCs/>
                <w:szCs w:val="24"/>
                <w:lang w:val="pt-BR"/>
              </w:rPr>
            </w:pPr>
            <w:r w:rsidRPr="00951286">
              <w:rPr>
                <w:b/>
                <w:bCs/>
                <w:szCs w:val="24"/>
                <w:lang w:val="pt-BR"/>
              </w:rPr>
              <w:t>Participantes:</w:t>
            </w:r>
          </w:p>
        </w:tc>
        <w:tc>
          <w:tcPr>
            <w:tcW w:w="11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BE" w:rsidRPr="00F1263D" w:rsidRDefault="00B12D96" w:rsidP="007A561A">
            <w:pPr>
              <w:pStyle w:val="TableText"/>
              <w:snapToGrid w:val="0"/>
              <w:jc w:val="both"/>
              <w:rPr>
                <w:szCs w:val="24"/>
                <w:lang w:val="pt-BR"/>
              </w:rPr>
            </w:pPr>
            <w:r>
              <w:rPr>
                <w:lang w:val="pt-BR"/>
              </w:rPr>
              <w:t xml:space="preserve">Cláudio, Marilda e Viviane </w:t>
            </w:r>
          </w:p>
        </w:tc>
      </w:tr>
    </w:tbl>
    <w:p w:rsidR="00C63C1B" w:rsidRDefault="00C63C1B">
      <w:pPr>
        <w:rPr>
          <w:rFonts w:ascii="Arial" w:hAnsi="Arial" w:cs="Arial"/>
          <w:sz w:val="20"/>
          <w:szCs w:val="20"/>
          <w:lang w:val="pt-BR"/>
        </w:rPr>
      </w:pPr>
    </w:p>
    <w:tbl>
      <w:tblPr>
        <w:tblW w:w="1460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1701"/>
        <w:gridCol w:w="8334"/>
        <w:gridCol w:w="2014"/>
        <w:gridCol w:w="1417"/>
      </w:tblGrid>
      <w:tr w:rsidR="00112F84" w:rsidTr="006C6F5F">
        <w:trPr>
          <w:trHeight w:val="271"/>
          <w:tblHeader/>
        </w:trPr>
        <w:tc>
          <w:tcPr>
            <w:tcW w:w="567" w:type="dxa"/>
            <w:shd w:val="clear" w:color="auto" w:fill="C0C0C0"/>
          </w:tcPr>
          <w:p w:rsidR="00112F84" w:rsidRPr="00D25761" w:rsidRDefault="00112F84" w:rsidP="00D25761">
            <w:pPr>
              <w:pStyle w:val="Corpodetexto"/>
              <w:shd w:val="clear" w:color="auto" w:fill="C0C0C0"/>
              <w:snapToGrid w:val="0"/>
              <w:spacing w:before="0"/>
              <w:ind w:left="0"/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D25761">
              <w:rPr>
                <w:rFonts w:ascii="Arial" w:hAnsi="Arial" w:cs="Arial"/>
                <w:b/>
                <w:sz w:val="16"/>
                <w:szCs w:val="16"/>
                <w:lang w:val="en-US"/>
              </w:rPr>
              <w:t>I</w:t>
            </w:r>
            <w:r w:rsidR="00D25761" w:rsidRPr="00D25761">
              <w:rPr>
                <w:rFonts w:ascii="Arial" w:hAnsi="Arial" w:cs="Arial"/>
                <w:b/>
                <w:sz w:val="16"/>
                <w:szCs w:val="16"/>
                <w:lang w:val="en-US"/>
              </w:rPr>
              <w:t>tem</w:t>
            </w:r>
          </w:p>
        </w:tc>
        <w:tc>
          <w:tcPr>
            <w:tcW w:w="567" w:type="dxa"/>
            <w:shd w:val="clear" w:color="auto" w:fill="C0C0C0"/>
          </w:tcPr>
          <w:p w:rsidR="00112F84" w:rsidRPr="00D25761" w:rsidRDefault="00112F84" w:rsidP="00D25761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5761">
              <w:rPr>
                <w:rFonts w:ascii="Arial" w:hAnsi="Arial" w:cs="Arial"/>
                <w:b/>
                <w:sz w:val="16"/>
                <w:szCs w:val="16"/>
              </w:rPr>
              <w:t>I/T/D</w:t>
            </w:r>
          </w:p>
        </w:tc>
        <w:tc>
          <w:tcPr>
            <w:tcW w:w="1701" w:type="dxa"/>
            <w:shd w:val="clear" w:color="auto" w:fill="C0C0C0"/>
          </w:tcPr>
          <w:p w:rsidR="00112F84" w:rsidRPr="00D25761" w:rsidRDefault="00112F84" w:rsidP="00D25761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D25761">
              <w:rPr>
                <w:rFonts w:ascii="Arial" w:hAnsi="Arial" w:cs="Arial"/>
                <w:b/>
                <w:sz w:val="16"/>
                <w:szCs w:val="16"/>
              </w:rPr>
              <w:t>Assunto</w:t>
            </w:r>
            <w:proofErr w:type="spellEnd"/>
          </w:p>
        </w:tc>
        <w:tc>
          <w:tcPr>
            <w:tcW w:w="8334" w:type="dxa"/>
            <w:shd w:val="clear" w:color="auto" w:fill="C0C0C0"/>
          </w:tcPr>
          <w:p w:rsidR="00112F84" w:rsidRPr="00D25761" w:rsidRDefault="00112F84" w:rsidP="00D25761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D25761">
              <w:rPr>
                <w:rFonts w:ascii="Arial" w:hAnsi="Arial" w:cs="Arial"/>
                <w:b/>
                <w:sz w:val="16"/>
                <w:szCs w:val="16"/>
              </w:rPr>
              <w:t>Detalhamento</w:t>
            </w:r>
            <w:proofErr w:type="spellEnd"/>
          </w:p>
        </w:tc>
        <w:tc>
          <w:tcPr>
            <w:tcW w:w="2014" w:type="dxa"/>
            <w:shd w:val="clear" w:color="auto" w:fill="C0C0C0"/>
          </w:tcPr>
          <w:p w:rsidR="00112F84" w:rsidRPr="00D25761" w:rsidRDefault="00112F84" w:rsidP="00D25761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D25761">
              <w:rPr>
                <w:rFonts w:ascii="Arial" w:hAnsi="Arial" w:cs="Arial"/>
                <w:b/>
                <w:sz w:val="16"/>
                <w:szCs w:val="16"/>
              </w:rPr>
              <w:t>Quem</w:t>
            </w:r>
            <w:proofErr w:type="spellEnd"/>
          </w:p>
        </w:tc>
        <w:tc>
          <w:tcPr>
            <w:tcW w:w="1417" w:type="dxa"/>
            <w:shd w:val="clear" w:color="auto" w:fill="C0C0C0"/>
          </w:tcPr>
          <w:p w:rsidR="00112F84" w:rsidRPr="00D25761" w:rsidRDefault="00112F84" w:rsidP="00D25761">
            <w:pPr>
              <w:snapToGrid w:val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D25761">
              <w:rPr>
                <w:rFonts w:ascii="Arial" w:hAnsi="Arial" w:cs="Arial"/>
                <w:b/>
                <w:sz w:val="16"/>
                <w:szCs w:val="16"/>
              </w:rPr>
              <w:t>Previsão</w:t>
            </w:r>
            <w:proofErr w:type="spellEnd"/>
            <w:r w:rsidRPr="00D25761">
              <w:rPr>
                <w:rFonts w:ascii="Arial" w:hAnsi="Arial" w:cs="Arial"/>
                <w:b/>
                <w:sz w:val="16"/>
                <w:szCs w:val="16"/>
              </w:rPr>
              <w:t xml:space="preserve"> de </w:t>
            </w:r>
            <w:proofErr w:type="spellStart"/>
            <w:r w:rsidRPr="00D25761">
              <w:rPr>
                <w:rFonts w:ascii="Arial" w:hAnsi="Arial" w:cs="Arial"/>
                <w:b/>
                <w:sz w:val="16"/>
                <w:szCs w:val="16"/>
              </w:rPr>
              <w:t>Realização</w:t>
            </w:r>
            <w:proofErr w:type="spellEnd"/>
          </w:p>
        </w:tc>
      </w:tr>
      <w:tr w:rsidR="006B0F76" w:rsidRPr="00CB2F77" w:rsidTr="006C6F5F">
        <w:trPr>
          <w:trHeight w:val="574"/>
        </w:trPr>
        <w:tc>
          <w:tcPr>
            <w:tcW w:w="567" w:type="dxa"/>
            <w:shd w:val="clear" w:color="auto" w:fill="auto"/>
          </w:tcPr>
          <w:p w:rsidR="006B0F76" w:rsidRDefault="006B0F76">
            <w:pPr>
              <w:numPr>
                <w:ilvl w:val="0"/>
                <w:numId w:val="2"/>
              </w:numPr>
              <w:snapToGrid w:val="0"/>
              <w:rPr>
                <w:rFonts w:ascii="Arial" w:hAnsi="Arial" w:cs="Arial"/>
                <w:sz w:val="20"/>
                <w:szCs w:val="20"/>
              </w:rPr>
            </w:pPr>
            <w:bookmarkStart w:id="0" w:name="_Hlk330395505"/>
            <w:bookmarkStart w:id="1" w:name="_GoBack"/>
          </w:p>
        </w:tc>
        <w:tc>
          <w:tcPr>
            <w:tcW w:w="567" w:type="dxa"/>
            <w:shd w:val="clear" w:color="auto" w:fill="auto"/>
          </w:tcPr>
          <w:p w:rsidR="006B0F76" w:rsidRPr="002D7A91" w:rsidRDefault="006B0F76" w:rsidP="00F60B9B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I</w:t>
            </w:r>
          </w:p>
        </w:tc>
        <w:tc>
          <w:tcPr>
            <w:tcW w:w="1701" w:type="dxa"/>
            <w:shd w:val="clear" w:color="auto" w:fill="auto"/>
          </w:tcPr>
          <w:p w:rsidR="006B0F76" w:rsidRDefault="00616442" w:rsidP="00F60B9B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Apresentação do Projeto</w:t>
            </w:r>
          </w:p>
        </w:tc>
        <w:tc>
          <w:tcPr>
            <w:tcW w:w="8334" w:type="dxa"/>
            <w:shd w:val="clear" w:color="auto" w:fill="auto"/>
          </w:tcPr>
          <w:p w:rsidR="00B703AF" w:rsidRDefault="00391CBD" w:rsidP="00E34FE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Cláudio </w:t>
            </w:r>
            <w:r w:rsidR="00616442">
              <w:rPr>
                <w:rFonts w:ascii="Arial" w:hAnsi="Arial" w:cs="Arial"/>
                <w:sz w:val="20"/>
                <w:szCs w:val="20"/>
                <w:lang w:val="pt-BR"/>
              </w:rPr>
              <w:t>expli</w:t>
            </w:r>
            <w:r w:rsidR="00B12D96">
              <w:rPr>
                <w:rFonts w:ascii="Arial" w:hAnsi="Arial" w:cs="Arial"/>
                <w:sz w:val="20"/>
                <w:szCs w:val="20"/>
                <w:lang w:val="pt-BR"/>
              </w:rPr>
              <w:t>cou</w:t>
            </w:r>
            <w:r w:rsidR="00C92667">
              <w:rPr>
                <w:rFonts w:ascii="Arial" w:hAnsi="Arial" w:cs="Arial"/>
                <w:sz w:val="20"/>
                <w:szCs w:val="20"/>
                <w:lang w:val="pt-BR"/>
              </w:rPr>
              <w:t xml:space="preserve"> e demonstrou</w:t>
            </w:r>
            <w:r w:rsidR="00B12D96">
              <w:rPr>
                <w:rFonts w:ascii="Arial" w:hAnsi="Arial" w:cs="Arial"/>
                <w:sz w:val="20"/>
                <w:szCs w:val="20"/>
                <w:lang w:val="pt-BR"/>
              </w:rPr>
              <w:t xml:space="preserve"> como está a atual fase de desenvolvimento do sistema, ou seja, </w:t>
            </w:r>
            <w:r w:rsidR="001D53FC">
              <w:rPr>
                <w:rFonts w:ascii="Arial" w:hAnsi="Arial" w:cs="Arial"/>
                <w:sz w:val="20"/>
                <w:szCs w:val="20"/>
                <w:lang w:val="pt-BR"/>
              </w:rPr>
              <w:t xml:space="preserve">apresentou as </w:t>
            </w:r>
            <w:r w:rsidR="00B12D96">
              <w:rPr>
                <w:rFonts w:ascii="Arial" w:hAnsi="Arial" w:cs="Arial"/>
                <w:sz w:val="20"/>
                <w:szCs w:val="20"/>
                <w:lang w:val="pt-BR"/>
              </w:rPr>
              <w:t>telas dos requisitos 15 - Manter Cadastro de Usuário</w:t>
            </w:r>
            <w:r w:rsidR="001D53FC">
              <w:rPr>
                <w:rFonts w:ascii="Arial" w:hAnsi="Arial" w:cs="Arial"/>
                <w:sz w:val="20"/>
                <w:szCs w:val="20"/>
                <w:lang w:val="pt-BR"/>
              </w:rPr>
              <w:t>(Colaborador)</w:t>
            </w:r>
            <w:r w:rsidR="00B12D96">
              <w:rPr>
                <w:rFonts w:ascii="Arial" w:hAnsi="Arial" w:cs="Arial"/>
                <w:sz w:val="20"/>
                <w:szCs w:val="20"/>
                <w:lang w:val="pt-BR"/>
              </w:rPr>
              <w:t>, 09/03 -Manter Cadastro de Associados, 18 – Manter Cadastro de Ata de Isenção de Anuidade</w:t>
            </w:r>
            <w:r w:rsidR="00C92667">
              <w:rPr>
                <w:rFonts w:ascii="Arial" w:hAnsi="Arial" w:cs="Arial"/>
                <w:sz w:val="20"/>
                <w:szCs w:val="20"/>
                <w:lang w:val="pt-BR"/>
              </w:rPr>
              <w:t>,</w:t>
            </w:r>
            <w:r w:rsidR="00B12D96"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 w:rsidR="00C92667">
              <w:rPr>
                <w:rFonts w:ascii="Arial" w:hAnsi="Arial" w:cs="Arial"/>
                <w:sz w:val="20"/>
                <w:szCs w:val="20"/>
                <w:lang w:val="pt-BR"/>
              </w:rPr>
              <w:t>19</w:t>
            </w:r>
            <w:r w:rsidR="00B12D96">
              <w:rPr>
                <w:rFonts w:ascii="Arial" w:hAnsi="Arial" w:cs="Arial"/>
                <w:sz w:val="20"/>
                <w:szCs w:val="20"/>
                <w:lang w:val="pt-BR"/>
              </w:rPr>
              <w:t xml:space="preserve"> – Manter Cadastro de Ata de Isenção de </w:t>
            </w:r>
            <w:r w:rsidR="00C92667">
              <w:rPr>
                <w:rFonts w:ascii="Arial" w:hAnsi="Arial" w:cs="Arial"/>
                <w:sz w:val="20"/>
                <w:szCs w:val="20"/>
                <w:lang w:val="pt-BR"/>
              </w:rPr>
              <w:t xml:space="preserve">Eventos e 20 – Manter Cadastro de evento. </w:t>
            </w:r>
          </w:p>
        </w:tc>
        <w:tc>
          <w:tcPr>
            <w:tcW w:w="2014" w:type="dxa"/>
            <w:shd w:val="clear" w:color="auto" w:fill="auto"/>
          </w:tcPr>
          <w:p w:rsidR="00035484" w:rsidRPr="002D7A91" w:rsidRDefault="00787438" w:rsidP="00035484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Todos os envolvidos</w:t>
            </w:r>
          </w:p>
        </w:tc>
        <w:tc>
          <w:tcPr>
            <w:tcW w:w="1417" w:type="dxa"/>
          </w:tcPr>
          <w:p w:rsidR="006B0F76" w:rsidRDefault="00650DCA" w:rsidP="00863EC3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N/A</w:t>
            </w:r>
          </w:p>
        </w:tc>
      </w:tr>
      <w:bookmarkEnd w:id="1"/>
      <w:tr w:rsidR="006B0F76" w:rsidTr="006C6F5F">
        <w:trPr>
          <w:trHeight w:val="574"/>
        </w:trPr>
        <w:tc>
          <w:tcPr>
            <w:tcW w:w="567" w:type="dxa"/>
            <w:shd w:val="clear" w:color="auto" w:fill="auto"/>
          </w:tcPr>
          <w:p w:rsidR="006B0F76" w:rsidRPr="0094261F" w:rsidRDefault="006B0F76">
            <w:pPr>
              <w:numPr>
                <w:ilvl w:val="0"/>
                <w:numId w:val="2"/>
              </w:num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67" w:type="dxa"/>
            <w:shd w:val="clear" w:color="auto" w:fill="auto"/>
          </w:tcPr>
          <w:p w:rsidR="006B0F76" w:rsidRDefault="00C92667" w:rsidP="008F6797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I</w:t>
            </w:r>
          </w:p>
        </w:tc>
        <w:tc>
          <w:tcPr>
            <w:tcW w:w="1701" w:type="dxa"/>
            <w:shd w:val="clear" w:color="auto" w:fill="auto"/>
          </w:tcPr>
          <w:p w:rsidR="006B0F76" w:rsidRDefault="00C92667" w:rsidP="00863EC3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Modificação de nomes de requisitos</w:t>
            </w:r>
          </w:p>
        </w:tc>
        <w:tc>
          <w:tcPr>
            <w:tcW w:w="8334" w:type="dxa"/>
            <w:shd w:val="clear" w:color="auto" w:fill="auto"/>
          </w:tcPr>
          <w:p w:rsidR="006B0F76" w:rsidRDefault="00C92667" w:rsidP="00C9266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O requisito 18 – Manter Cadastro de Ata de Isenção de Anuidade passa a se chamar 18 – Manter Cadastro de Isenção de Anuidade e o requisito 19 – Manter Cadastro de Ata de Isenção de Eventos passa a se chamar 19 – Manter Cadastro de Isenção de Eventos </w:t>
            </w:r>
          </w:p>
        </w:tc>
        <w:tc>
          <w:tcPr>
            <w:tcW w:w="2014" w:type="dxa"/>
            <w:shd w:val="clear" w:color="auto" w:fill="auto"/>
          </w:tcPr>
          <w:p w:rsidR="000422C4" w:rsidRPr="001D53FC" w:rsidRDefault="001D53FC" w:rsidP="00F60B9B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Marilda</w:t>
            </w:r>
          </w:p>
        </w:tc>
        <w:tc>
          <w:tcPr>
            <w:tcW w:w="1417" w:type="dxa"/>
          </w:tcPr>
          <w:p w:rsidR="006B0F76" w:rsidRDefault="00650DCA" w:rsidP="00D32E22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N/A</w:t>
            </w:r>
          </w:p>
        </w:tc>
      </w:tr>
      <w:tr w:rsidR="00450066" w:rsidTr="006C6F5F">
        <w:trPr>
          <w:trHeight w:val="696"/>
        </w:trPr>
        <w:tc>
          <w:tcPr>
            <w:tcW w:w="567" w:type="dxa"/>
            <w:shd w:val="clear" w:color="auto" w:fill="auto"/>
          </w:tcPr>
          <w:p w:rsidR="00450066" w:rsidRDefault="00450066">
            <w:pPr>
              <w:numPr>
                <w:ilvl w:val="0"/>
                <w:numId w:val="2"/>
              </w:num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67" w:type="dxa"/>
            <w:shd w:val="clear" w:color="auto" w:fill="auto"/>
          </w:tcPr>
          <w:p w:rsidR="00450066" w:rsidRDefault="00C92667" w:rsidP="00450066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</w:t>
            </w:r>
          </w:p>
        </w:tc>
        <w:tc>
          <w:tcPr>
            <w:tcW w:w="1701" w:type="dxa"/>
            <w:shd w:val="clear" w:color="auto" w:fill="auto"/>
          </w:tcPr>
          <w:p w:rsidR="00450066" w:rsidRDefault="004751E9" w:rsidP="00F503C9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Manter </w:t>
            </w:r>
            <w:r w:rsidR="00C92667">
              <w:rPr>
                <w:rFonts w:ascii="Arial" w:hAnsi="Arial" w:cs="Arial"/>
                <w:sz w:val="20"/>
                <w:szCs w:val="20"/>
                <w:lang w:val="pt-BR"/>
              </w:rPr>
              <w:t>Cadastro de Associado</w:t>
            </w:r>
          </w:p>
        </w:tc>
        <w:tc>
          <w:tcPr>
            <w:tcW w:w="8334" w:type="dxa"/>
            <w:shd w:val="clear" w:color="auto" w:fill="auto"/>
          </w:tcPr>
          <w:p w:rsidR="00450066" w:rsidRDefault="001366EE" w:rsidP="000422C4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- </w:t>
            </w:r>
            <w:r w:rsidR="00C92667">
              <w:rPr>
                <w:rFonts w:ascii="Arial" w:hAnsi="Arial" w:cs="Arial"/>
                <w:sz w:val="20"/>
                <w:szCs w:val="20"/>
                <w:lang w:val="pt-BR"/>
              </w:rPr>
              <w:t>A</w:t>
            </w:r>
            <w:r w:rsidR="001D53FC">
              <w:rPr>
                <w:rFonts w:ascii="Arial" w:hAnsi="Arial" w:cs="Arial"/>
                <w:sz w:val="20"/>
                <w:szCs w:val="20"/>
                <w:lang w:val="pt-BR"/>
              </w:rPr>
              <w:t xml:space="preserve">s </w:t>
            </w:r>
            <w:r w:rsidR="00C92667">
              <w:rPr>
                <w:rFonts w:ascii="Arial" w:hAnsi="Arial" w:cs="Arial"/>
                <w:sz w:val="20"/>
                <w:szCs w:val="20"/>
                <w:lang w:val="pt-BR"/>
              </w:rPr>
              <w:t>informaç</w:t>
            </w:r>
            <w:r w:rsidR="001D53FC">
              <w:rPr>
                <w:rFonts w:ascii="Arial" w:hAnsi="Arial" w:cs="Arial"/>
                <w:sz w:val="20"/>
                <w:szCs w:val="20"/>
                <w:lang w:val="pt-BR"/>
              </w:rPr>
              <w:t>ões</w:t>
            </w:r>
            <w:r w:rsidR="00C92667">
              <w:rPr>
                <w:rFonts w:ascii="Arial" w:hAnsi="Arial" w:cs="Arial"/>
                <w:sz w:val="20"/>
                <w:szCs w:val="20"/>
                <w:lang w:val="pt-BR"/>
              </w:rPr>
              <w:t xml:space="preserve"> </w:t>
            </w:r>
            <w:r w:rsidR="001D53FC">
              <w:rPr>
                <w:rFonts w:ascii="Arial" w:hAnsi="Arial" w:cs="Arial"/>
                <w:sz w:val="20"/>
                <w:szCs w:val="20"/>
                <w:lang w:val="pt-BR"/>
              </w:rPr>
              <w:t>que integram o</w:t>
            </w:r>
            <w:r w:rsidR="00C92667">
              <w:rPr>
                <w:rFonts w:ascii="Arial" w:hAnsi="Arial" w:cs="Arial"/>
                <w:sz w:val="20"/>
                <w:szCs w:val="20"/>
                <w:lang w:val="pt-BR"/>
              </w:rPr>
              <w:t xml:space="preserve"> endereço dever</w:t>
            </w:r>
            <w:r w:rsidR="001D53FC">
              <w:rPr>
                <w:rFonts w:ascii="Arial" w:hAnsi="Arial" w:cs="Arial"/>
                <w:sz w:val="20"/>
                <w:szCs w:val="20"/>
                <w:lang w:val="pt-BR"/>
              </w:rPr>
              <w:t>ão</w:t>
            </w:r>
            <w:r w:rsidR="00C92667">
              <w:rPr>
                <w:rFonts w:ascii="Arial" w:hAnsi="Arial" w:cs="Arial"/>
                <w:sz w:val="20"/>
                <w:szCs w:val="20"/>
                <w:lang w:val="pt-BR"/>
              </w:rPr>
              <w:t xml:space="preserve"> vir através do consumo de um serviço de </w:t>
            </w:r>
            <w:r w:rsidR="00C92667" w:rsidRPr="004751E9">
              <w:rPr>
                <w:rFonts w:ascii="Arial" w:hAnsi="Arial" w:cs="Arial"/>
                <w:b/>
                <w:sz w:val="20"/>
                <w:szCs w:val="20"/>
                <w:lang w:val="pt-BR"/>
              </w:rPr>
              <w:t>CEP</w:t>
            </w:r>
            <w:r w:rsidR="00C92667">
              <w:rPr>
                <w:rFonts w:ascii="Arial" w:hAnsi="Arial" w:cs="Arial"/>
                <w:sz w:val="20"/>
                <w:szCs w:val="20"/>
                <w:lang w:val="pt-BR"/>
              </w:rPr>
              <w:t xml:space="preserve"> e sendo assim os campos Logradouro, Bairro, Cidade e Estado deverão ser </w:t>
            </w:r>
            <w:r w:rsidR="001D53FC">
              <w:rPr>
                <w:rFonts w:ascii="Arial" w:hAnsi="Arial" w:cs="Arial"/>
                <w:sz w:val="20"/>
                <w:szCs w:val="20"/>
                <w:lang w:val="pt-BR"/>
              </w:rPr>
              <w:t>“somente leitura”</w:t>
            </w:r>
            <w:r w:rsidR="00C92667">
              <w:rPr>
                <w:rFonts w:ascii="Arial" w:hAnsi="Arial" w:cs="Arial"/>
                <w:sz w:val="20"/>
                <w:szCs w:val="20"/>
                <w:lang w:val="pt-BR"/>
              </w:rPr>
              <w:t>, em caso de sucesso na consulta ao serviço.</w:t>
            </w:r>
          </w:p>
          <w:p w:rsidR="001366EE" w:rsidRDefault="001366EE" w:rsidP="000422C4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- Acres</w:t>
            </w:r>
            <w:r w:rsidR="004751E9">
              <w:rPr>
                <w:rFonts w:ascii="Arial" w:hAnsi="Arial" w:cs="Arial"/>
                <w:sz w:val="20"/>
                <w:szCs w:val="20"/>
                <w:lang w:val="pt-BR"/>
              </w:rPr>
              <w:t xml:space="preserve">centar </w:t>
            </w:r>
            <w:r w:rsidR="004751E9" w:rsidRPr="004751E9">
              <w:rPr>
                <w:rFonts w:ascii="Arial" w:hAnsi="Arial" w:cs="Arial"/>
                <w:b/>
                <w:sz w:val="20"/>
                <w:szCs w:val="20"/>
                <w:lang w:val="pt-BR"/>
              </w:rPr>
              <w:t>CRM</w:t>
            </w:r>
            <w:r w:rsidR="004751E9">
              <w:rPr>
                <w:rFonts w:ascii="Arial" w:hAnsi="Arial" w:cs="Arial"/>
                <w:sz w:val="20"/>
                <w:szCs w:val="20"/>
                <w:lang w:val="pt-BR"/>
              </w:rPr>
              <w:t xml:space="preserve"> na pesquisa de Associado</w:t>
            </w:r>
          </w:p>
          <w:p w:rsidR="004751E9" w:rsidRDefault="004751E9" w:rsidP="000422C4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- Acrescentar o campo </w:t>
            </w:r>
            <w:proofErr w:type="spellStart"/>
            <w:r w:rsidRPr="004751E9">
              <w:rPr>
                <w:rFonts w:ascii="Arial" w:hAnsi="Arial" w:cs="Arial"/>
                <w:b/>
                <w:sz w:val="20"/>
                <w:szCs w:val="20"/>
                <w:lang w:val="pt-BR"/>
              </w:rPr>
              <w:t>Tel</w:t>
            </w:r>
            <w:proofErr w:type="spellEnd"/>
            <w:r w:rsidRPr="004751E9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 Divulgação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no formulário de Cadastro de Associado</w:t>
            </w:r>
            <w:r w:rsidR="001D53FC">
              <w:rPr>
                <w:rFonts w:ascii="Arial" w:hAnsi="Arial" w:cs="Arial"/>
                <w:sz w:val="20"/>
                <w:szCs w:val="20"/>
                <w:lang w:val="pt-BR"/>
              </w:rPr>
              <w:t>. Este campo é o que aparecerá na divulgado na Consulta de Terapeutas</w:t>
            </w:r>
          </w:p>
          <w:p w:rsidR="004751E9" w:rsidRDefault="004751E9" w:rsidP="000422C4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- Colocar a informa</w:t>
            </w:r>
            <w:r w:rsidR="001D53FC">
              <w:rPr>
                <w:rFonts w:ascii="Arial" w:hAnsi="Arial" w:cs="Arial"/>
                <w:sz w:val="20"/>
                <w:szCs w:val="20"/>
                <w:lang w:val="pt-BR"/>
              </w:rPr>
              <w:t>ção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“Adimplente” no Formulário de Cadastro de Associado</w:t>
            </w:r>
          </w:p>
          <w:p w:rsidR="004751E9" w:rsidRDefault="004751E9" w:rsidP="000422C4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014" w:type="dxa"/>
            <w:shd w:val="clear" w:color="auto" w:fill="auto"/>
          </w:tcPr>
          <w:p w:rsidR="00450066" w:rsidRPr="00F52A77" w:rsidRDefault="001D53FC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Marilda</w:t>
            </w:r>
          </w:p>
        </w:tc>
        <w:tc>
          <w:tcPr>
            <w:tcW w:w="1417" w:type="dxa"/>
          </w:tcPr>
          <w:p w:rsidR="00450066" w:rsidRDefault="00650DCA" w:rsidP="000422C4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N/A</w:t>
            </w:r>
          </w:p>
        </w:tc>
      </w:tr>
      <w:tr w:rsidR="00B703AF" w:rsidTr="006C6F5F">
        <w:trPr>
          <w:trHeight w:val="629"/>
        </w:trPr>
        <w:tc>
          <w:tcPr>
            <w:tcW w:w="567" w:type="dxa"/>
            <w:shd w:val="clear" w:color="auto" w:fill="auto"/>
          </w:tcPr>
          <w:p w:rsidR="00B703AF" w:rsidRDefault="00B703AF">
            <w:pPr>
              <w:numPr>
                <w:ilvl w:val="0"/>
                <w:numId w:val="2"/>
              </w:num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67" w:type="dxa"/>
            <w:shd w:val="clear" w:color="auto" w:fill="auto"/>
          </w:tcPr>
          <w:p w:rsidR="00B703AF" w:rsidRDefault="001D53FC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I/</w:t>
            </w:r>
            <w:r w:rsidR="004751E9">
              <w:rPr>
                <w:rFonts w:ascii="Arial" w:hAnsi="Arial" w:cs="Arial"/>
                <w:sz w:val="20"/>
                <w:szCs w:val="20"/>
                <w:lang w:val="pt-BR"/>
              </w:rPr>
              <w:t>D</w:t>
            </w:r>
          </w:p>
        </w:tc>
        <w:tc>
          <w:tcPr>
            <w:tcW w:w="1701" w:type="dxa"/>
            <w:shd w:val="clear" w:color="auto" w:fill="auto"/>
          </w:tcPr>
          <w:p w:rsidR="00B703AF" w:rsidRDefault="004751E9" w:rsidP="000867A2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Manter Cadastro de Eventos</w:t>
            </w:r>
          </w:p>
        </w:tc>
        <w:tc>
          <w:tcPr>
            <w:tcW w:w="8334" w:type="dxa"/>
            <w:shd w:val="clear" w:color="auto" w:fill="auto"/>
          </w:tcPr>
          <w:p w:rsidR="000867A2" w:rsidRDefault="003D281E" w:rsidP="000867A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- </w:t>
            </w:r>
            <w:r w:rsidR="004751E9">
              <w:rPr>
                <w:rFonts w:ascii="Arial" w:hAnsi="Arial" w:cs="Arial"/>
                <w:sz w:val="20"/>
                <w:szCs w:val="20"/>
                <w:lang w:val="pt-BR"/>
              </w:rPr>
              <w:t xml:space="preserve">O </w:t>
            </w:r>
            <w:r w:rsidR="00A2776D">
              <w:rPr>
                <w:rFonts w:ascii="Arial" w:hAnsi="Arial" w:cs="Arial"/>
                <w:sz w:val="20"/>
                <w:szCs w:val="20"/>
                <w:lang w:val="pt-BR"/>
              </w:rPr>
              <w:t>pagamento do evento, para o tipo de público associado, requer que o associado faça o seu login e nesse momento o sistema autoriza o pagamento somente se o associado estiver adimplente.</w:t>
            </w:r>
          </w:p>
          <w:p w:rsidR="003D281E" w:rsidRDefault="003D281E" w:rsidP="000867A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- Os tipos de eventos são somente Workshop Internacional e Congresso Brasileiro e este</w:t>
            </w:r>
            <w:r w:rsidR="001D53FC">
              <w:rPr>
                <w:rFonts w:ascii="Arial" w:hAnsi="Arial" w:cs="Arial"/>
                <w:sz w:val="20"/>
                <w:szCs w:val="20"/>
                <w:lang w:val="pt-BR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eventos ocorrem em anos alternados.</w:t>
            </w:r>
          </w:p>
        </w:tc>
        <w:tc>
          <w:tcPr>
            <w:tcW w:w="2014" w:type="dxa"/>
            <w:shd w:val="clear" w:color="auto" w:fill="auto"/>
          </w:tcPr>
          <w:p w:rsidR="00B703AF" w:rsidRPr="00F52A77" w:rsidRDefault="001D53FC" w:rsidP="00567E6E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Marilda</w:t>
            </w:r>
          </w:p>
        </w:tc>
        <w:tc>
          <w:tcPr>
            <w:tcW w:w="1417" w:type="dxa"/>
          </w:tcPr>
          <w:p w:rsidR="00B703AF" w:rsidRDefault="00650DCA" w:rsidP="00567E6E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N/A</w:t>
            </w:r>
          </w:p>
        </w:tc>
      </w:tr>
      <w:tr w:rsidR="00B703AF" w:rsidTr="006C6F5F">
        <w:trPr>
          <w:trHeight w:val="956"/>
        </w:trPr>
        <w:tc>
          <w:tcPr>
            <w:tcW w:w="567" w:type="dxa"/>
            <w:shd w:val="clear" w:color="auto" w:fill="auto"/>
          </w:tcPr>
          <w:p w:rsidR="00B703AF" w:rsidRDefault="00B703AF">
            <w:pPr>
              <w:numPr>
                <w:ilvl w:val="0"/>
                <w:numId w:val="2"/>
              </w:num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67" w:type="dxa"/>
            <w:shd w:val="clear" w:color="auto" w:fill="auto"/>
          </w:tcPr>
          <w:p w:rsidR="00B703AF" w:rsidRDefault="003D281E" w:rsidP="00DB6C9D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I/</w:t>
            </w:r>
            <w:r w:rsidR="00294A70">
              <w:rPr>
                <w:rFonts w:ascii="Arial" w:hAnsi="Arial" w:cs="Arial"/>
                <w:sz w:val="20"/>
                <w:szCs w:val="20"/>
                <w:lang w:val="pt-BR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:rsidR="00B703AF" w:rsidRDefault="00A2776D" w:rsidP="004D45FA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Login para Área Administrativa</w:t>
            </w:r>
          </w:p>
        </w:tc>
        <w:tc>
          <w:tcPr>
            <w:tcW w:w="8334" w:type="dxa"/>
            <w:shd w:val="clear" w:color="auto" w:fill="auto"/>
          </w:tcPr>
          <w:p w:rsidR="004D45FA" w:rsidRDefault="00A2776D" w:rsidP="004D45FA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Marilda</w:t>
            </w:r>
            <w:r w:rsidR="001D53FC">
              <w:rPr>
                <w:rFonts w:ascii="Arial" w:hAnsi="Arial" w:cs="Arial"/>
                <w:sz w:val="20"/>
                <w:szCs w:val="20"/>
                <w:lang w:val="pt-BR"/>
              </w:rPr>
              <w:t>/Viviane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enviar</w:t>
            </w:r>
            <w:r w:rsidR="003D281E">
              <w:rPr>
                <w:rFonts w:ascii="Arial" w:hAnsi="Arial" w:cs="Arial"/>
                <w:sz w:val="20"/>
                <w:szCs w:val="20"/>
                <w:lang w:val="pt-BR"/>
              </w:rPr>
              <w:t>á um login e senha para o Cláudio acessar a área administrativa</w:t>
            </w:r>
          </w:p>
        </w:tc>
        <w:tc>
          <w:tcPr>
            <w:tcW w:w="2014" w:type="dxa"/>
            <w:shd w:val="clear" w:color="auto" w:fill="auto"/>
          </w:tcPr>
          <w:p w:rsidR="00B703AF" w:rsidRPr="00F52A77" w:rsidRDefault="003D281E" w:rsidP="00242D70">
            <w:pPr>
              <w:snapToGrid w:val="0"/>
              <w:rPr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Marilda</w:t>
            </w:r>
            <w:r w:rsidR="001D53FC">
              <w:rPr>
                <w:rFonts w:ascii="Arial" w:hAnsi="Arial" w:cs="Arial"/>
                <w:sz w:val="20"/>
                <w:lang w:val="pt-BR"/>
              </w:rPr>
              <w:t xml:space="preserve"> / Viviane</w:t>
            </w:r>
          </w:p>
        </w:tc>
        <w:tc>
          <w:tcPr>
            <w:tcW w:w="1417" w:type="dxa"/>
          </w:tcPr>
          <w:p w:rsidR="00B703AF" w:rsidRDefault="00B703AF" w:rsidP="00D80289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247E3C" w:rsidTr="006C6F5F">
        <w:trPr>
          <w:trHeight w:val="240"/>
        </w:trPr>
        <w:tc>
          <w:tcPr>
            <w:tcW w:w="567" w:type="dxa"/>
            <w:shd w:val="clear" w:color="auto" w:fill="auto"/>
          </w:tcPr>
          <w:p w:rsidR="00247E3C" w:rsidRDefault="00247E3C">
            <w:pPr>
              <w:numPr>
                <w:ilvl w:val="0"/>
                <w:numId w:val="2"/>
              </w:num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67" w:type="dxa"/>
            <w:shd w:val="clear" w:color="auto" w:fill="auto"/>
          </w:tcPr>
          <w:p w:rsidR="00247E3C" w:rsidRDefault="003D281E" w:rsidP="00F60B9B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I/</w:t>
            </w:r>
            <w:r w:rsidR="00247E3C">
              <w:rPr>
                <w:rFonts w:ascii="Arial" w:hAnsi="Arial" w:cs="Arial"/>
                <w:sz w:val="20"/>
                <w:szCs w:val="20"/>
                <w:lang w:val="pt-BR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:rsidR="00247E3C" w:rsidRDefault="003D281E" w:rsidP="00DC68A5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Loja virtual</w:t>
            </w:r>
          </w:p>
        </w:tc>
        <w:tc>
          <w:tcPr>
            <w:tcW w:w="8334" w:type="dxa"/>
            <w:shd w:val="clear" w:color="auto" w:fill="auto"/>
          </w:tcPr>
          <w:p w:rsidR="00247E3C" w:rsidRDefault="003D281E" w:rsidP="000867A2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Viv</w:t>
            </w:r>
            <w:r w:rsidR="001D53FC">
              <w:rPr>
                <w:rFonts w:ascii="Arial" w:hAnsi="Arial" w:cs="Arial"/>
                <w:sz w:val="20"/>
                <w:szCs w:val="20"/>
                <w:lang w:val="pt-BR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ane enviará para Cláudio o login e a senha para acessar a loja virtual do cadastro atual de </w:t>
            </w:r>
            <w:r w:rsidR="00014D8E">
              <w:rPr>
                <w:rFonts w:ascii="Arial" w:hAnsi="Arial" w:cs="Arial"/>
                <w:sz w:val="20"/>
                <w:szCs w:val="20"/>
                <w:lang w:val="pt-BR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ventos</w:t>
            </w:r>
          </w:p>
        </w:tc>
        <w:tc>
          <w:tcPr>
            <w:tcW w:w="2014" w:type="dxa"/>
            <w:shd w:val="clear" w:color="auto" w:fill="auto"/>
          </w:tcPr>
          <w:p w:rsidR="000867A2" w:rsidRPr="000422C4" w:rsidRDefault="003D281E" w:rsidP="000867A2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Viviane</w:t>
            </w:r>
          </w:p>
          <w:p w:rsidR="000867A2" w:rsidRPr="00CB2F77" w:rsidRDefault="000867A2" w:rsidP="00D80289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247E3C" w:rsidRDefault="00247E3C" w:rsidP="00E7420A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C242D3" w:rsidTr="006C6F5F">
        <w:trPr>
          <w:trHeight w:val="240"/>
        </w:trPr>
        <w:tc>
          <w:tcPr>
            <w:tcW w:w="567" w:type="dxa"/>
            <w:shd w:val="clear" w:color="auto" w:fill="auto"/>
          </w:tcPr>
          <w:p w:rsidR="00C242D3" w:rsidRDefault="00C242D3">
            <w:pPr>
              <w:numPr>
                <w:ilvl w:val="0"/>
                <w:numId w:val="2"/>
              </w:num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67" w:type="dxa"/>
            <w:shd w:val="clear" w:color="auto" w:fill="auto"/>
          </w:tcPr>
          <w:p w:rsidR="00C242D3" w:rsidRDefault="003D281E" w:rsidP="00F60B9B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:rsidR="00C242D3" w:rsidRDefault="003D281E" w:rsidP="00C242D3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Dados para depósito do pagamento </w:t>
            </w:r>
          </w:p>
        </w:tc>
        <w:tc>
          <w:tcPr>
            <w:tcW w:w="8334" w:type="dxa"/>
            <w:shd w:val="clear" w:color="auto" w:fill="auto"/>
          </w:tcPr>
          <w:p w:rsidR="00B31C30" w:rsidRDefault="003D281E" w:rsidP="00B31C30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Cláudio deverá enviar os dados da conta corrente para crédito dos pagamentos</w:t>
            </w:r>
          </w:p>
        </w:tc>
        <w:tc>
          <w:tcPr>
            <w:tcW w:w="2014" w:type="dxa"/>
            <w:shd w:val="clear" w:color="auto" w:fill="auto"/>
          </w:tcPr>
          <w:p w:rsidR="000867A2" w:rsidRDefault="00134B27" w:rsidP="000867A2">
            <w:pPr>
              <w:snapToGrid w:val="0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Claudio de Assis</w:t>
            </w:r>
          </w:p>
          <w:p w:rsidR="00C242D3" w:rsidRPr="00CB2F77" w:rsidRDefault="00C242D3" w:rsidP="00D80289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C242D3" w:rsidRDefault="00650DCA" w:rsidP="00E7420A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16/11/2017</w:t>
            </w:r>
          </w:p>
        </w:tc>
      </w:tr>
      <w:tr w:rsidR="00B703AF" w:rsidTr="006C6F5F">
        <w:trPr>
          <w:trHeight w:val="240"/>
        </w:trPr>
        <w:tc>
          <w:tcPr>
            <w:tcW w:w="567" w:type="dxa"/>
            <w:shd w:val="clear" w:color="auto" w:fill="auto"/>
          </w:tcPr>
          <w:p w:rsidR="00B703AF" w:rsidRDefault="00B703AF">
            <w:pPr>
              <w:numPr>
                <w:ilvl w:val="0"/>
                <w:numId w:val="2"/>
              </w:num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T</w:t>
            </w:r>
          </w:p>
        </w:tc>
        <w:tc>
          <w:tcPr>
            <w:tcW w:w="567" w:type="dxa"/>
            <w:shd w:val="clear" w:color="auto" w:fill="auto"/>
          </w:tcPr>
          <w:p w:rsidR="00B703AF" w:rsidRDefault="00134B27" w:rsidP="00F60B9B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:rsidR="00B703AF" w:rsidRDefault="00134B27" w:rsidP="00C242D3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Previsão para data de conclusão do desenvolvimento do sistema</w:t>
            </w:r>
          </w:p>
        </w:tc>
        <w:tc>
          <w:tcPr>
            <w:tcW w:w="8334" w:type="dxa"/>
            <w:shd w:val="clear" w:color="auto" w:fill="auto"/>
          </w:tcPr>
          <w:p w:rsidR="00B31C30" w:rsidRDefault="00134B27" w:rsidP="00134B2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 Marilda solicitou que o Cláudio lhe passe a data prevista para conclusão do desenvolvimento.</w:t>
            </w:r>
          </w:p>
        </w:tc>
        <w:tc>
          <w:tcPr>
            <w:tcW w:w="2014" w:type="dxa"/>
            <w:shd w:val="clear" w:color="auto" w:fill="auto"/>
          </w:tcPr>
          <w:p w:rsidR="00B703AF" w:rsidRDefault="00134B27" w:rsidP="00F60B9B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Cláudio de Assis</w:t>
            </w:r>
          </w:p>
        </w:tc>
        <w:tc>
          <w:tcPr>
            <w:tcW w:w="1417" w:type="dxa"/>
          </w:tcPr>
          <w:p w:rsidR="00B703AF" w:rsidRDefault="00650DCA" w:rsidP="00CF693E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20/11/2017</w:t>
            </w:r>
          </w:p>
        </w:tc>
      </w:tr>
      <w:tr w:rsidR="00CF693E" w:rsidTr="006C6F5F">
        <w:trPr>
          <w:trHeight w:val="240"/>
        </w:trPr>
        <w:tc>
          <w:tcPr>
            <w:tcW w:w="567" w:type="dxa"/>
            <w:shd w:val="clear" w:color="auto" w:fill="auto"/>
          </w:tcPr>
          <w:p w:rsidR="00CF693E" w:rsidRDefault="00CF693E">
            <w:pPr>
              <w:numPr>
                <w:ilvl w:val="0"/>
                <w:numId w:val="2"/>
              </w:num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CF693E" w:rsidRDefault="00CF693E" w:rsidP="00F60B9B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:rsidR="00CF693E" w:rsidRDefault="00134B27" w:rsidP="00787438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Link para HML da Solução</w:t>
            </w:r>
          </w:p>
        </w:tc>
        <w:tc>
          <w:tcPr>
            <w:tcW w:w="8334" w:type="dxa"/>
            <w:shd w:val="clear" w:color="auto" w:fill="auto"/>
          </w:tcPr>
          <w:p w:rsidR="00CF693E" w:rsidRDefault="00134B27" w:rsidP="002B0F8D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 Marilda solicitou que o Cláudio providencie um link da área onde o sistema poderá ser apresentado e homologado pela diretoria. Esta atividade precede a entrada em produção da solução</w:t>
            </w:r>
          </w:p>
        </w:tc>
        <w:tc>
          <w:tcPr>
            <w:tcW w:w="2014" w:type="dxa"/>
            <w:shd w:val="clear" w:color="auto" w:fill="auto"/>
          </w:tcPr>
          <w:p w:rsidR="00CF693E" w:rsidRPr="00134B27" w:rsidRDefault="00134B27" w:rsidP="00787438">
            <w:pPr>
              <w:snapToGrid w:val="0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Claudio de Assis</w:t>
            </w:r>
          </w:p>
          <w:p w:rsidR="00CF693E" w:rsidRPr="000A03DD" w:rsidRDefault="00CF693E" w:rsidP="00DE172C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CF693E" w:rsidRDefault="00CF693E" w:rsidP="00876E67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CF693E" w:rsidTr="006C6F5F">
        <w:trPr>
          <w:trHeight w:val="696"/>
        </w:trPr>
        <w:tc>
          <w:tcPr>
            <w:tcW w:w="567" w:type="dxa"/>
            <w:shd w:val="clear" w:color="auto" w:fill="auto"/>
          </w:tcPr>
          <w:p w:rsidR="00CF693E" w:rsidRDefault="00CF693E" w:rsidP="0024333D">
            <w:pPr>
              <w:numPr>
                <w:ilvl w:val="0"/>
                <w:numId w:val="2"/>
              </w:num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67" w:type="dxa"/>
            <w:shd w:val="clear" w:color="auto" w:fill="auto"/>
          </w:tcPr>
          <w:p w:rsidR="00CF693E" w:rsidRDefault="00CF693E" w:rsidP="00F503C9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I/T</w:t>
            </w:r>
          </w:p>
        </w:tc>
        <w:tc>
          <w:tcPr>
            <w:tcW w:w="1701" w:type="dxa"/>
            <w:shd w:val="clear" w:color="auto" w:fill="auto"/>
          </w:tcPr>
          <w:p w:rsidR="00CF693E" w:rsidRDefault="00134B27" w:rsidP="00F503C9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Contrato Assinado</w:t>
            </w:r>
          </w:p>
        </w:tc>
        <w:tc>
          <w:tcPr>
            <w:tcW w:w="8334" w:type="dxa"/>
            <w:shd w:val="clear" w:color="auto" w:fill="auto"/>
          </w:tcPr>
          <w:p w:rsidR="00CF693E" w:rsidRDefault="00134B27" w:rsidP="00CF693E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 Marilda solicitou que o Cláudio lhe envie uma cópia digital do contrato assinado</w:t>
            </w:r>
          </w:p>
        </w:tc>
        <w:tc>
          <w:tcPr>
            <w:tcW w:w="2014" w:type="dxa"/>
            <w:shd w:val="clear" w:color="auto" w:fill="auto"/>
          </w:tcPr>
          <w:p w:rsidR="00CF693E" w:rsidRPr="00CB2F77" w:rsidRDefault="00134B27" w:rsidP="00CF693E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Cláudio de Assis</w:t>
            </w:r>
          </w:p>
          <w:p w:rsidR="00CF693E" w:rsidRPr="00450066" w:rsidRDefault="00CF693E" w:rsidP="002B2381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CF693E" w:rsidRPr="00650DCA" w:rsidRDefault="00650DCA" w:rsidP="00F503C9">
            <w:pPr>
              <w:snapToGrid w:val="0"/>
              <w:rPr>
                <w:rFonts w:ascii="Arial" w:hAnsi="Arial" w:cs="Arial"/>
                <w:sz w:val="20"/>
                <w:szCs w:val="20"/>
                <w:u w:val="single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16/11/2017</w:t>
            </w:r>
          </w:p>
        </w:tc>
      </w:tr>
      <w:tr w:rsidR="002B0F8D" w:rsidTr="006C6F5F">
        <w:trPr>
          <w:trHeight w:val="696"/>
        </w:trPr>
        <w:tc>
          <w:tcPr>
            <w:tcW w:w="567" w:type="dxa"/>
            <w:shd w:val="clear" w:color="auto" w:fill="auto"/>
          </w:tcPr>
          <w:p w:rsidR="002B0F8D" w:rsidRDefault="002B0F8D" w:rsidP="0024333D">
            <w:pPr>
              <w:numPr>
                <w:ilvl w:val="0"/>
                <w:numId w:val="2"/>
              </w:num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67" w:type="dxa"/>
            <w:shd w:val="clear" w:color="auto" w:fill="auto"/>
          </w:tcPr>
          <w:p w:rsidR="002B0F8D" w:rsidRDefault="002B0F8D" w:rsidP="00876E67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I</w:t>
            </w:r>
          </w:p>
        </w:tc>
        <w:tc>
          <w:tcPr>
            <w:tcW w:w="1701" w:type="dxa"/>
            <w:shd w:val="clear" w:color="auto" w:fill="auto"/>
          </w:tcPr>
          <w:p w:rsidR="002B0F8D" w:rsidRDefault="00134B27" w:rsidP="00876E67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Pagamento de Anuidade</w:t>
            </w:r>
          </w:p>
        </w:tc>
        <w:tc>
          <w:tcPr>
            <w:tcW w:w="8334" w:type="dxa"/>
            <w:shd w:val="clear" w:color="auto" w:fill="auto"/>
          </w:tcPr>
          <w:p w:rsidR="002B0F8D" w:rsidRDefault="00134B27" w:rsidP="00876E6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Marilda informou que os associados </w:t>
            </w:r>
            <w:r w:rsidR="005B05F6">
              <w:rPr>
                <w:rFonts w:ascii="Arial" w:hAnsi="Arial" w:cs="Arial"/>
                <w:sz w:val="20"/>
                <w:szCs w:val="20"/>
                <w:lang w:val="pt-BR"/>
              </w:rPr>
              <w:t>que pertencem a uma ATC pagam somente 50% da Anuidade da FBTC</w:t>
            </w:r>
          </w:p>
        </w:tc>
        <w:tc>
          <w:tcPr>
            <w:tcW w:w="2014" w:type="dxa"/>
            <w:shd w:val="clear" w:color="auto" w:fill="auto"/>
          </w:tcPr>
          <w:p w:rsidR="002B0F8D" w:rsidRPr="00F1791A" w:rsidRDefault="005B05F6" w:rsidP="00876E67">
            <w:pPr>
              <w:snapToGrid w:val="0"/>
              <w:rPr>
                <w:rFonts w:ascii="Helv" w:hAnsi="Helv" w:cs="Helv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  <w:lang w:val="pt-BR" w:eastAsia="pt-BR"/>
              </w:rPr>
              <w:t>Marilda</w:t>
            </w:r>
          </w:p>
          <w:p w:rsidR="002B0F8D" w:rsidRPr="000A03DD" w:rsidRDefault="002B0F8D" w:rsidP="00876E67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1417" w:type="dxa"/>
          </w:tcPr>
          <w:p w:rsidR="002B0F8D" w:rsidRDefault="00650DCA" w:rsidP="00F503C9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N/A</w:t>
            </w:r>
          </w:p>
        </w:tc>
      </w:tr>
      <w:tr w:rsidR="005B05F6" w:rsidTr="006C6F5F">
        <w:trPr>
          <w:trHeight w:val="696"/>
        </w:trPr>
        <w:tc>
          <w:tcPr>
            <w:tcW w:w="567" w:type="dxa"/>
            <w:shd w:val="clear" w:color="auto" w:fill="auto"/>
          </w:tcPr>
          <w:p w:rsidR="005B05F6" w:rsidRDefault="005B05F6" w:rsidP="0024333D">
            <w:pPr>
              <w:numPr>
                <w:ilvl w:val="0"/>
                <w:numId w:val="2"/>
              </w:num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67" w:type="dxa"/>
            <w:shd w:val="clear" w:color="auto" w:fill="auto"/>
          </w:tcPr>
          <w:p w:rsidR="005B05F6" w:rsidRDefault="005B05F6" w:rsidP="00876E67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T</w:t>
            </w:r>
          </w:p>
        </w:tc>
        <w:tc>
          <w:tcPr>
            <w:tcW w:w="1701" w:type="dxa"/>
            <w:shd w:val="clear" w:color="auto" w:fill="auto"/>
          </w:tcPr>
          <w:p w:rsidR="005B05F6" w:rsidRDefault="005B05F6" w:rsidP="00876E67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Interface com PagSeguro</w:t>
            </w:r>
          </w:p>
        </w:tc>
        <w:tc>
          <w:tcPr>
            <w:tcW w:w="8334" w:type="dxa"/>
            <w:shd w:val="clear" w:color="auto" w:fill="auto"/>
          </w:tcPr>
          <w:p w:rsidR="005B05F6" w:rsidRDefault="005B05F6" w:rsidP="00876E6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- Marilda irá entrar em contato com o PagSeguro para informa</w:t>
            </w:r>
            <w:r w:rsidR="007B31EE">
              <w:rPr>
                <w:rFonts w:ascii="Arial" w:hAnsi="Arial" w:cs="Arial"/>
                <w:sz w:val="20"/>
                <w:szCs w:val="20"/>
                <w:lang w:val="pt-BR"/>
              </w:rPr>
              <w:t>r-lhes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que o Cláudio irá fazer contato com eles visando obter informações para o desenvolvimento da interface de ligação entre os sistemas.</w:t>
            </w:r>
          </w:p>
          <w:p w:rsidR="005B05F6" w:rsidRDefault="005B05F6" w:rsidP="00876E6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- Marilda enviará o login e senha para acesso ao PagSeguro</w:t>
            </w:r>
            <w:r w:rsidR="007B31EE">
              <w:rPr>
                <w:rFonts w:ascii="Arial" w:hAnsi="Arial" w:cs="Arial"/>
                <w:sz w:val="20"/>
                <w:szCs w:val="20"/>
                <w:lang w:val="pt-BR"/>
              </w:rPr>
              <w:t>, além do contato do pessoal do PagSeguro</w:t>
            </w:r>
          </w:p>
        </w:tc>
        <w:tc>
          <w:tcPr>
            <w:tcW w:w="2014" w:type="dxa"/>
            <w:shd w:val="clear" w:color="auto" w:fill="auto"/>
          </w:tcPr>
          <w:p w:rsidR="005B05F6" w:rsidRDefault="005B05F6" w:rsidP="00876E67">
            <w:pPr>
              <w:snapToGrid w:val="0"/>
              <w:rPr>
                <w:rFonts w:ascii="Helv" w:hAnsi="Helv" w:cs="Helv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  <w:lang w:val="pt-BR" w:eastAsia="pt-BR"/>
              </w:rPr>
              <w:t>Marilda</w:t>
            </w:r>
          </w:p>
        </w:tc>
        <w:tc>
          <w:tcPr>
            <w:tcW w:w="1417" w:type="dxa"/>
          </w:tcPr>
          <w:p w:rsidR="005B05F6" w:rsidRDefault="005B05F6" w:rsidP="00F503C9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5B05F6" w:rsidTr="006C6F5F">
        <w:trPr>
          <w:trHeight w:val="696"/>
        </w:trPr>
        <w:tc>
          <w:tcPr>
            <w:tcW w:w="567" w:type="dxa"/>
            <w:shd w:val="clear" w:color="auto" w:fill="auto"/>
          </w:tcPr>
          <w:p w:rsidR="005B05F6" w:rsidRDefault="005B05F6" w:rsidP="0024333D">
            <w:pPr>
              <w:numPr>
                <w:ilvl w:val="0"/>
                <w:numId w:val="2"/>
              </w:num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67" w:type="dxa"/>
            <w:shd w:val="clear" w:color="auto" w:fill="auto"/>
          </w:tcPr>
          <w:p w:rsidR="005B05F6" w:rsidRDefault="005B05F6" w:rsidP="00876E67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I</w:t>
            </w:r>
          </w:p>
        </w:tc>
        <w:tc>
          <w:tcPr>
            <w:tcW w:w="1701" w:type="dxa"/>
            <w:shd w:val="clear" w:color="auto" w:fill="auto"/>
          </w:tcPr>
          <w:p w:rsidR="005B05F6" w:rsidRDefault="005B05F6" w:rsidP="00876E67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Data da próxima reunião</w:t>
            </w:r>
          </w:p>
        </w:tc>
        <w:tc>
          <w:tcPr>
            <w:tcW w:w="8334" w:type="dxa"/>
            <w:shd w:val="clear" w:color="auto" w:fill="auto"/>
          </w:tcPr>
          <w:p w:rsidR="005B05F6" w:rsidRDefault="005B05F6" w:rsidP="00876E67">
            <w:pPr>
              <w:snapToGrid w:val="0"/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Está agendada para o dia 29/11/2017 – 14:00 hs, através do Skype.</w:t>
            </w:r>
          </w:p>
        </w:tc>
        <w:tc>
          <w:tcPr>
            <w:tcW w:w="2014" w:type="dxa"/>
            <w:shd w:val="clear" w:color="auto" w:fill="auto"/>
          </w:tcPr>
          <w:p w:rsidR="005B05F6" w:rsidRDefault="005B05F6" w:rsidP="00876E67">
            <w:pPr>
              <w:snapToGrid w:val="0"/>
              <w:rPr>
                <w:rFonts w:ascii="Helv" w:hAnsi="Helv" w:cs="Helv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  <w:lang w:val="pt-BR" w:eastAsia="pt-BR"/>
              </w:rPr>
              <w:t>Cláudio, Marilda e Viviane</w:t>
            </w:r>
          </w:p>
        </w:tc>
        <w:tc>
          <w:tcPr>
            <w:tcW w:w="1417" w:type="dxa"/>
          </w:tcPr>
          <w:p w:rsidR="005B05F6" w:rsidRDefault="005B05F6" w:rsidP="00F503C9">
            <w:pPr>
              <w:snapToGrid w:val="0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29/11/2017</w:t>
            </w:r>
          </w:p>
        </w:tc>
      </w:tr>
    </w:tbl>
    <w:bookmarkEnd w:id="0"/>
    <w:p w:rsidR="00C63C1B" w:rsidRPr="00297E3A" w:rsidRDefault="00C63C1B" w:rsidP="006C6F5F">
      <w:pPr>
        <w:tabs>
          <w:tab w:val="left" w:pos="1620"/>
          <w:tab w:val="left" w:pos="2880"/>
        </w:tabs>
        <w:ind w:left="284"/>
        <w:rPr>
          <w:rFonts w:ascii="Arial" w:hAnsi="Arial" w:cs="Arial"/>
          <w:b/>
          <w:sz w:val="20"/>
          <w:u w:val="single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* I - Informação</w:t>
      </w:r>
      <w:r>
        <w:rPr>
          <w:rFonts w:ascii="Arial" w:hAnsi="Arial" w:cs="Arial"/>
          <w:sz w:val="18"/>
          <w:szCs w:val="18"/>
          <w:lang w:val="pt-BR"/>
        </w:rPr>
        <w:tab/>
        <w:t>T – tarefa</w:t>
      </w:r>
      <w:r>
        <w:rPr>
          <w:rFonts w:ascii="Arial" w:hAnsi="Arial" w:cs="Arial"/>
          <w:sz w:val="18"/>
          <w:szCs w:val="18"/>
          <w:lang w:val="pt-BR"/>
        </w:rPr>
        <w:tab/>
        <w:t xml:space="preserve">D </w:t>
      </w:r>
      <w:r w:rsidR="0037025F">
        <w:rPr>
          <w:rFonts w:ascii="Arial" w:hAnsi="Arial" w:cs="Arial"/>
          <w:sz w:val="18"/>
          <w:szCs w:val="18"/>
          <w:lang w:val="pt-BR"/>
        </w:rPr>
        <w:t>–</w:t>
      </w:r>
      <w:r>
        <w:rPr>
          <w:rFonts w:ascii="Arial" w:hAnsi="Arial" w:cs="Arial"/>
          <w:sz w:val="18"/>
          <w:szCs w:val="18"/>
          <w:lang w:val="pt-BR"/>
        </w:rPr>
        <w:t xml:space="preserve"> Decisão</w:t>
      </w:r>
      <w:r w:rsidR="0037025F">
        <w:rPr>
          <w:rFonts w:ascii="Arial" w:hAnsi="Arial" w:cs="Arial"/>
          <w:sz w:val="18"/>
          <w:szCs w:val="18"/>
          <w:lang w:val="pt-BR"/>
        </w:rPr>
        <w:tab/>
      </w:r>
    </w:p>
    <w:sectPr w:rsidR="00C63C1B" w:rsidRPr="00297E3A" w:rsidSect="00D25761">
      <w:headerReference w:type="default" r:id="rId8"/>
      <w:footerReference w:type="default" r:id="rId9"/>
      <w:pgSz w:w="16838" w:h="11906" w:orient="landscape"/>
      <w:pgMar w:top="720" w:right="720" w:bottom="720" w:left="720" w:header="850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945" w:rsidRDefault="00B20945">
      <w:r>
        <w:separator/>
      </w:r>
    </w:p>
  </w:endnote>
  <w:endnote w:type="continuationSeparator" w:id="0">
    <w:p w:rsidR="00B20945" w:rsidRDefault="00B20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6A9" w:rsidRPr="000D06A9" w:rsidRDefault="000D06A9">
    <w:pPr>
      <w:pStyle w:val="Rodap"/>
      <w:jc w:val="right"/>
      <w:rPr>
        <w:rFonts w:ascii="Arial" w:hAnsi="Arial" w:cs="Arial"/>
        <w:sz w:val="16"/>
        <w:szCs w:val="16"/>
      </w:rPr>
    </w:pPr>
    <w:r w:rsidRPr="000D06A9">
      <w:rPr>
        <w:rFonts w:ascii="Arial" w:hAnsi="Arial" w:cs="Arial"/>
        <w:sz w:val="16"/>
        <w:szCs w:val="16"/>
      </w:rPr>
      <w:fldChar w:fldCharType="begin"/>
    </w:r>
    <w:r w:rsidRPr="000D06A9">
      <w:rPr>
        <w:rFonts w:ascii="Arial" w:hAnsi="Arial" w:cs="Arial"/>
        <w:sz w:val="16"/>
        <w:szCs w:val="16"/>
      </w:rPr>
      <w:instrText>PAGE   \* MERGEFORMAT</w:instrText>
    </w:r>
    <w:r w:rsidRPr="000D06A9">
      <w:rPr>
        <w:rFonts w:ascii="Arial" w:hAnsi="Arial" w:cs="Arial"/>
        <w:sz w:val="16"/>
        <w:szCs w:val="16"/>
      </w:rPr>
      <w:fldChar w:fldCharType="separate"/>
    </w:r>
    <w:r w:rsidR="006C6F5F" w:rsidRPr="006C6F5F">
      <w:rPr>
        <w:rFonts w:ascii="Arial" w:hAnsi="Arial" w:cs="Arial"/>
        <w:noProof/>
        <w:sz w:val="16"/>
        <w:szCs w:val="16"/>
        <w:lang w:val="pt-BR"/>
      </w:rPr>
      <w:t>2</w:t>
    </w:r>
    <w:r w:rsidRPr="000D06A9">
      <w:rPr>
        <w:rFonts w:ascii="Arial" w:hAnsi="Arial" w:cs="Arial"/>
        <w:sz w:val="16"/>
        <w:szCs w:val="16"/>
      </w:rPr>
      <w:fldChar w:fldCharType="end"/>
    </w:r>
  </w:p>
  <w:p w:rsidR="000D06A9" w:rsidRDefault="000D06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945" w:rsidRDefault="00B20945">
      <w:r>
        <w:separator/>
      </w:r>
    </w:p>
  </w:footnote>
  <w:footnote w:type="continuationSeparator" w:id="0">
    <w:p w:rsidR="00B20945" w:rsidRDefault="00B20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284" w:type="dxa"/>
      <w:tblLayout w:type="fixed"/>
      <w:tblCellMar>
        <w:top w:w="108" w:type="dxa"/>
        <w:bottom w:w="108" w:type="dxa"/>
      </w:tblCellMar>
      <w:tblLook w:val="0000" w:firstRow="0" w:lastRow="0" w:firstColumn="0" w:lastColumn="0" w:noHBand="0" w:noVBand="0"/>
    </w:tblPr>
    <w:tblGrid>
      <w:gridCol w:w="14600"/>
    </w:tblGrid>
    <w:tr w:rsidR="00167072" w:rsidTr="006C6F5F">
      <w:trPr>
        <w:cantSplit/>
        <w:trHeight w:val="711"/>
      </w:trPr>
      <w:tc>
        <w:tcPr>
          <w:tcW w:w="14600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167072" w:rsidRDefault="00167072" w:rsidP="006C6F5F">
          <w:pPr>
            <w:pStyle w:val="Ttulo1"/>
            <w:snapToGrid w:val="0"/>
            <w:spacing w:before="240" w:after="120"/>
            <w:ind w:right="-135" w:hanging="366"/>
            <w:rPr>
              <w:kern w:val="1"/>
              <w:sz w:val="32"/>
              <w:szCs w:val="20"/>
              <w:u w:val="single"/>
            </w:rPr>
          </w:pPr>
          <w:r>
            <w:rPr>
              <w:kern w:val="1"/>
              <w:sz w:val="32"/>
              <w:szCs w:val="20"/>
              <w:u w:val="single"/>
            </w:rPr>
            <w:t xml:space="preserve">Ata de </w:t>
          </w:r>
          <w:proofErr w:type="spellStart"/>
          <w:r>
            <w:rPr>
              <w:kern w:val="1"/>
              <w:sz w:val="32"/>
              <w:szCs w:val="20"/>
              <w:u w:val="single"/>
            </w:rPr>
            <w:t>Reunião</w:t>
          </w:r>
          <w:proofErr w:type="spellEnd"/>
        </w:p>
      </w:tc>
    </w:tr>
  </w:tbl>
  <w:p w:rsidR="00167072" w:rsidRPr="000D06A9" w:rsidRDefault="00167072" w:rsidP="000D06A9">
    <w:pPr>
      <w:pStyle w:val="Cabealh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1885"/>
        </w:tabs>
        <w:ind w:left="1885" w:hanging="174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9B51A5C"/>
    <w:multiLevelType w:val="hybridMultilevel"/>
    <w:tmpl w:val="C9B80E0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1C1785"/>
    <w:multiLevelType w:val="hybridMultilevel"/>
    <w:tmpl w:val="6908D83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F6687"/>
    <w:multiLevelType w:val="hybridMultilevel"/>
    <w:tmpl w:val="D9B0E79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B845E6"/>
    <w:multiLevelType w:val="hybridMultilevel"/>
    <w:tmpl w:val="5DD054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F97202"/>
    <w:multiLevelType w:val="hybridMultilevel"/>
    <w:tmpl w:val="314A71B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6E44FF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1885"/>
        </w:tabs>
        <w:ind w:left="1885" w:hanging="1743"/>
      </w:pPr>
    </w:lvl>
  </w:abstractNum>
  <w:abstractNum w:abstractNumId="10" w15:restartNumberingAfterBreak="0">
    <w:nsid w:val="37003430"/>
    <w:multiLevelType w:val="hybridMultilevel"/>
    <w:tmpl w:val="8902A0B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85253E"/>
    <w:multiLevelType w:val="hybridMultilevel"/>
    <w:tmpl w:val="DADCD0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A0908"/>
    <w:multiLevelType w:val="hybridMultilevel"/>
    <w:tmpl w:val="C26C2D06"/>
    <w:lvl w:ilvl="0" w:tplc="05387C3E">
      <w:start w:val="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B5055"/>
    <w:multiLevelType w:val="hybridMultilevel"/>
    <w:tmpl w:val="4B24324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0B5A5A"/>
    <w:multiLevelType w:val="hybridMultilevel"/>
    <w:tmpl w:val="0C8EEDB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6B591C"/>
    <w:multiLevelType w:val="hybridMultilevel"/>
    <w:tmpl w:val="366C241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DA7F37"/>
    <w:multiLevelType w:val="hybridMultilevel"/>
    <w:tmpl w:val="791EF82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1E4B68"/>
    <w:multiLevelType w:val="hybridMultilevel"/>
    <w:tmpl w:val="8F7E769E"/>
    <w:lvl w:ilvl="0" w:tplc="447EEC0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60254"/>
    <w:multiLevelType w:val="hybridMultilevel"/>
    <w:tmpl w:val="201E936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3F82F74"/>
    <w:multiLevelType w:val="hybridMultilevel"/>
    <w:tmpl w:val="903CDC3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6E6213"/>
    <w:multiLevelType w:val="hybridMultilevel"/>
    <w:tmpl w:val="7E82A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33039"/>
    <w:multiLevelType w:val="hybridMultilevel"/>
    <w:tmpl w:val="38744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9"/>
  </w:num>
  <w:num w:numId="7">
    <w:abstractNumId w:val="10"/>
  </w:num>
  <w:num w:numId="8">
    <w:abstractNumId w:val="7"/>
  </w:num>
  <w:num w:numId="9">
    <w:abstractNumId w:val="16"/>
  </w:num>
  <w:num w:numId="10">
    <w:abstractNumId w:val="13"/>
  </w:num>
  <w:num w:numId="11">
    <w:abstractNumId w:val="5"/>
  </w:num>
  <w:num w:numId="12">
    <w:abstractNumId w:val="8"/>
  </w:num>
  <w:num w:numId="13">
    <w:abstractNumId w:val="4"/>
  </w:num>
  <w:num w:numId="14">
    <w:abstractNumId w:val="6"/>
  </w:num>
  <w:num w:numId="15">
    <w:abstractNumId w:val="18"/>
  </w:num>
  <w:num w:numId="16">
    <w:abstractNumId w:val="15"/>
  </w:num>
  <w:num w:numId="17">
    <w:abstractNumId w:val="20"/>
  </w:num>
  <w:num w:numId="18">
    <w:abstractNumId w:val="17"/>
  </w:num>
  <w:num w:numId="19">
    <w:abstractNumId w:val="21"/>
  </w:num>
  <w:num w:numId="20">
    <w:abstractNumId w:val="12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3A"/>
    <w:rsid w:val="00000D8B"/>
    <w:rsid w:val="00000E00"/>
    <w:rsid w:val="00014D8E"/>
    <w:rsid w:val="00014F11"/>
    <w:rsid w:val="00016296"/>
    <w:rsid w:val="000178F0"/>
    <w:rsid w:val="00027CEB"/>
    <w:rsid w:val="00032038"/>
    <w:rsid w:val="00033F11"/>
    <w:rsid w:val="00035484"/>
    <w:rsid w:val="000422C4"/>
    <w:rsid w:val="000434A7"/>
    <w:rsid w:val="00057B82"/>
    <w:rsid w:val="00067708"/>
    <w:rsid w:val="0007182A"/>
    <w:rsid w:val="00071DB9"/>
    <w:rsid w:val="00080933"/>
    <w:rsid w:val="000867A2"/>
    <w:rsid w:val="0009397C"/>
    <w:rsid w:val="00097F76"/>
    <w:rsid w:val="000A03DD"/>
    <w:rsid w:val="000A2E90"/>
    <w:rsid w:val="000A5BB0"/>
    <w:rsid w:val="000B3BEF"/>
    <w:rsid w:val="000B6275"/>
    <w:rsid w:val="000C7835"/>
    <w:rsid w:val="000D06A9"/>
    <w:rsid w:val="000F397F"/>
    <w:rsid w:val="000F4FE7"/>
    <w:rsid w:val="000F7DD4"/>
    <w:rsid w:val="0010144E"/>
    <w:rsid w:val="00112ED4"/>
    <w:rsid w:val="00112F84"/>
    <w:rsid w:val="001261EE"/>
    <w:rsid w:val="00134B27"/>
    <w:rsid w:val="001366EE"/>
    <w:rsid w:val="00150719"/>
    <w:rsid w:val="0015549F"/>
    <w:rsid w:val="00167072"/>
    <w:rsid w:val="00186DE2"/>
    <w:rsid w:val="001A61ED"/>
    <w:rsid w:val="001B7ED3"/>
    <w:rsid w:val="001C7C7D"/>
    <w:rsid w:val="001D3EAF"/>
    <w:rsid w:val="001D53FC"/>
    <w:rsid w:val="001E5679"/>
    <w:rsid w:val="001F75B1"/>
    <w:rsid w:val="00220E09"/>
    <w:rsid w:val="0022156E"/>
    <w:rsid w:val="00221B40"/>
    <w:rsid w:val="002339D8"/>
    <w:rsid w:val="00242D70"/>
    <w:rsid w:val="0024333D"/>
    <w:rsid w:val="00245278"/>
    <w:rsid w:val="00247E3C"/>
    <w:rsid w:val="00262246"/>
    <w:rsid w:val="002640D6"/>
    <w:rsid w:val="00264861"/>
    <w:rsid w:val="00267362"/>
    <w:rsid w:val="00273BF2"/>
    <w:rsid w:val="00280C6F"/>
    <w:rsid w:val="002919D1"/>
    <w:rsid w:val="0029270F"/>
    <w:rsid w:val="00294A70"/>
    <w:rsid w:val="002969A3"/>
    <w:rsid w:val="00297E3A"/>
    <w:rsid w:val="002A4C2F"/>
    <w:rsid w:val="002A7A45"/>
    <w:rsid w:val="002B0F8D"/>
    <w:rsid w:val="002B2381"/>
    <w:rsid w:val="002B341F"/>
    <w:rsid w:val="002B5B87"/>
    <w:rsid w:val="002C47E2"/>
    <w:rsid w:val="002D5C83"/>
    <w:rsid w:val="002E7FE9"/>
    <w:rsid w:val="00302390"/>
    <w:rsid w:val="00311D6B"/>
    <w:rsid w:val="003124D9"/>
    <w:rsid w:val="00322817"/>
    <w:rsid w:val="003416AF"/>
    <w:rsid w:val="0034253A"/>
    <w:rsid w:val="00347E80"/>
    <w:rsid w:val="0036516B"/>
    <w:rsid w:val="00365C2A"/>
    <w:rsid w:val="00365D79"/>
    <w:rsid w:val="0037025F"/>
    <w:rsid w:val="0037160F"/>
    <w:rsid w:val="00372374"/>
    <w:rsid w:val="00373508"/>
    <w:rsid w:val="00391CBD"/>
    <w:rsid w:val="003975BC"/>
    <w:rsid w:val="003A71EC"/>
    <w:rsid w:val="003B4C2D"/>
    <w:rsid w:val="003C013D"/>
    <w:rsid w:val="003D281E"/>
    <w:rsid w:val="004161B6"/>
    <w:rsid w:val="0042149F"/>
    <w:rsid w:val="004249FD"/>
    <w:rsid w:val="00432CB2"/>
    <w:rsid w:val="00441CFD"/>
    <w:rsid w:val="004445D5"/>
    <w:rsid w:val="00450066"/>
    <w:rsid w:val="00457D37"/>
    <w:rsid w:val="00474848"/>
    <w:rsid w:val="004751E9"/>
    <w:rsid w:val="0048372D"/>
    <w:rsid w:val="00496187"/>
    <w:rsid w:val="004C5F9B"/>
    <w:rsid w:val="004D45FA"/>
    <w:rsid w:val="004E6CD7"/>
    <w:rsid w:val="004E786E"/>
    <w:rsid w:val="004F5785"/>
    <w:rsid w:val="004F5DDA"/>
    <w:rsid w:val="00505D9E"/>
    <w:rsid w:val="0051241A"/>
    <w:rsid w:val="00513660"/>
    <w:rsid w:val="00520F48"/>
    <w:rsid w:val="0054736F"/>
    <w:rsid w:val="00547DEC"/>
    <w:rsid w:val="00561405"/>
    <w:rsid w:val="00567E6E"/>
    <w:rsid w:val="005934BB"/>
    <w:rsid w:val="005975C4"/>
    <w:rsid w:val="005A5FED"/>
    <w:rsid w:val="005A67E2"/>
    <w:rsid w:val="005A7391"/>
    <w:rsid w:val="005B05F6"/>
    <w:rsid w:val="005B2064"/>
    <w:rsid w:val="005C7BFC"/>
    <w:rsid w:val="005D06D9"/>
    <w:rsid w:val="005E7F5D"/>
    <w:rsid w:val="005F2F1D"/>
    <w:rsid w:val="005F5674"/>
    <w:rsid w:val="00602744"/>
    <w:rsid w:val="00616442"/>
    <w:rsid w:val="006322B0"/>
    <w:rsid w:val="00632685"/>
    <w:rsid w:val="00636B2C"/>
    <w:rsid w:val="006471DE"/>
    <w:rsid w:val="00650DCA"/>
    <w:rsid w:val="0066245E"/>
    <w:rsid w:val="00666A9A"/>
    <w:rsid w:val="00671E38"/>
    <w:rsid w:val="00680539"/>
    <w:rsid w:val="0068260C"/>
    <w:rsid w:val="00697262"/>
    <w:rsid w:val="006B0F76"/>
    <w:rsid w:val="006C0BED"/>
    <w:rsid w:val="006C3FB9"/>
    <w:rsid w:val="006C4483"/>
    <w:rsid w:val="006C5000"/>
    <w:rsid w:val="006C6F5F"/>
    <w:rsid w:val="006C738C"/>
    <w:rsid w:val="006D6DBD"/>
    <w:rsid w:val="006D778A"/>
    <w:rsid w:val="006E1637"/>
    <w:rsid w:val="006F27CB"/>
    <w:rsid w:val="0070521C"/>
    <w:rsid w:val="0072201F"/>
    <w:rsid w:val="00723E61"/>
    <w:rsid w:val="00724B36"/>
    <w:rsid w:val="007342A8"/>
    <w:rsid w:val="00746F7B"/>
    <w:rsid w:val="00751526"/>
    <w:rsid w:val="00763A54"/>
    <w:rsid w:val="0077283F"/>
    <w:rsid w:val="00781F1F"/>
    <w:rsid w:val="0078478E"/>
    <w:rsid w:val="00787438"/>
    <w:rsid w:val="007876C7"/>
    <w:rsid w:val="007A561A"/>
    <w:rsid w:val="007A5B49"/>
    <w:rsid w:val="007B31EE"/>
    <w:rsid w:val="007C3714"/>
    <w:rsid w:val="007D7583"/>
    <w:rsid w:val="007E0147"/>
    <w:rsid w:val="008034B6"/>
    <w:rsid w:val="00804559"/>
    <w:rsid w:val="008133C6"/>
    <w:rsid w:val="00834018"/>
    <w:rsid w:val="00834683"/>
    <w:rsid w:val="00855C60"/>
    <w:rsid w:val="00860075"/>
    <w:rsid w:val="00863EC3"/>
    <w:rsid w:val="00864C46"/>
    <w:rsid w:val="008759F9"/>
    <w:rsid w:val="008760BD"/>
    <w:rsid w:val="008763BF"/>
    <w:rsid w:val="00876E67"/>
    <w:rsid w:val="00883BB1"/>
    <w:rsid w:val="00890127"/>
    <w:rsid w:val="00892294"/>
    <w:rsid w:val="008A40DB"/>
    <w:rsid w:val="008B16FF"/>
    <w:rsid w:val="008B76ED"/>
    <w:rsid w:val="008C35AF"/>
    <w:rsid w:val="008C6C1D"/>
    <w:rsid w:val="008E6F0E"/>
    <w:rsid w:val="008F44D6"/>
    <w:rsid w:val="008F6797"/>
    <w:rsid w:val="00906727"/>
    <w:rsid w:val="00912A7B"/>
    <w:rsid w:val="009169C8"/>
    <w:rsid w:val="00925050"/>
    <w:rsid w:val="00940A50"/>
    <w:rsid w:val="0094261F"/>
    <w:rsid w:val="00942DA5"/>
    <w:rsid w:val="00946537"/>
    <w:rsid w:val="00951286"/>
    <w:rsid w:val="00952D79"/>
    <w:rsid w:val="00956144"/>
    <w:rsid w:val="009570AE"/>
    <w:rsid w:val="00960F30"/>
    <w:rsid w:val="00987912"/>
    <w:rsid w:val="009C0A85"/>
    <w:rsid w:val="009C7B66"/>
    <w:rsid w:val="009D1AE7"/>
    <w:rsid w:val="009D65D1"/>
    <w:rsid w:val="009E6520"/>
    <w:rsid w:val="00A05625"/>
    <w:rsid w:val="00A06606"/>
    <w:rsid w:val="00A06E5D"/>
    <w:rsid w:val="00A10029"/>
    <w:rsid w:val="00A14122"/>
    <w:rsid w:val="00A15A84"/>
    <w:rsid w:val="00A217E7"/>
    <w:rsid w:val="00A2776D"/>
    <w:rsid w:val="00A32B26"/>
    <w:rsid w:val="00A36485"/>
    <w:rsid w:val="00A36AFF"/>
    <w:rsid w:val="00A36B5E"/>
    <w:rsid w:val="00A60686"/>
    <w:rsid w:val="00A62631"/>
    <w:rsid w:val="00A77340"/>
    <w:rsid w:val="00A854D2"/>
    <w:rsid w:val="00A91529"/>
    <w:rsid w:val="00AA56CC"/>
    <w:rsid w:val="00AA7DCD"/>
    <w:rsid w:val="00AC5E92"/>
    <w:rsid w:val="00AD0FD9"/>
    <w:rsid w:val="00AD12FF"/>
    <w:rsid w:val="00AE2E4C"/>
    <w:rsid w:val="00AF15BF"/>
    <w:rsid w:val="00AF62F2"/>
    <w:rsid w:val="00B007CB"/>
    <w:rsid w:val="00B0640B"/>
    <w:rsid w:val="00B12D96"/>
    <w:rsid w:val="00B20945"/>
    <w:rsid w:val="00B2475C"/>
    <w:rsid w:val="00B25F3B"/>
    <w:rsid w:val="00B271BA"/>
    <w:rsid w:val="00B31C30"/>
    <w:rsid w:val="00B53425"/>
    <w:rsid w:val="00B55EB0"/>
    <w:rsid w:val="00B61164"/>
    <w:rsid w:val="00B6280D"/>
    <w:rsid w:val="00B703AF"/>
    <w:rsid w:val="00B71A35"/>
    <w:rsid w:val="00B779EC"/>
    <w:rsid w:val="00BB6954"/>
    <w:rsid w:val="00BD4221"/>
    <w:rsid w:val="00BD74AB"/>
    <w:rsid w:val="00BE0F49"/>
    <w:rsid w:val="00BE2A47"/>
    <w:rsid w:val="00BE6857"/>
    <w:rsid w:val="00BF2152"/>
    <w:rsid w:val="00BF68BF"/>
    <w:rsid w:val="00C0092D"/>
    <w:rsid w:val="00C00F24"/>
    <w:rsid w:val="00C02A45"/>
    <w:rsid w:val="00C04671"/>
    <w:rsid w:val="00C23D4E"/>
    <w:rsid w:val="00C242D3"/>
    <w:rsid w:val="00C321DB"/>
    <w:rsid w:val="00C36815"/>
    <w:rsid w:val="00C36ED1"/>
    <w:rsid w:val="00C626E7"/>
    <w:rsid w:val="00C6306F"/>
    <w:rsid w:val="00C63C1B"/>
    <w:rsid w:val="00C67CD4"/>
    <w:rsid w:val="00C873AA"/>
    <w:rsid w:val="00C9183C"/>
    <w:rsid w:val="00C92667"/>
    <w:rsid w:val="00C92B9E"/>
    <w:rsid w:val="00CA5802"/>
    <w:rsid w:val="00CB026D"/>
    <w:rsid w:val="00CB2F77"/>
    <w:rsid w:val="00CB305C"/>
    <w:rsid w:val="00CC6882"/>
    <w:rsid w:val="00CE0978"/>
    <w:rsid w:val="00CE3792"/>
    <w:rsid w:val="00CE6C10"/>
    <w:rsid w:val="00CF113E"/>
    <w:rsid w:val="00CF5C64"/>
    <w:rsid w:val="00CF64B7"/>
    <w:rsid w:val="00CF693E"/>
    <w:rsid w:val="00CF7AFB"/>
    <w:rsid w:val="00D067DC"/>
    <w:rsid w:val="00D07A4A"/>
    <w:rsid w:val="00D165FF"/>
    <w:rsid w:val="00D2283C"/>
    <w:rsid w:val="00D25761"/>
    <w:rsid w:val="00D26217"/>
    <w:rsid w:val="00D32E22"/>
    <w:rsid w:val="00D40816"/>
    <w:rsid w:val="00D67A7B"/>
    <w:rsid w:val="00D80289"/>
    <w:rsid w:val="00D81746"/>
    <w:rsid w:val="00D84E11"/>
    <w:rsid w:val="00D87474"/>
    <w:rsid w:val="00D92FE1"/>
    <w:rsid w:val="00D93FBE"/>
    <w:rsid w:val="00DA0302"/>
    <w:rsid w:val="00DA664A"/>
    <w:rsid w:val="00DA76CE"/>
    <w:rsid w:val="00DB1130"/>
    <w:rsid w:val="00DB2746"/>
    <w:rsid w:val="00DB6C9D"/>
    <w:rsid w:val="00DC3459"/>
    <w:rsid w:val="00DC3CE0"/>
    <w:rsid w:val="00DC68A5"/>
    <w:rsid w:val="00DD0E7D"/>
    <w:rsid w:val="00DE172C"/>
    <w:rsid w:val="00DE54D4"/>
    <w:rsid w:val="00E16109"/>
    <w:rsid w:val="00E22A77"/>
    <w:rsid w:val="00E30C1B"/>
    <w:rsid w:val="00E34FE6"/>
    <w:rsid w:val="00E355CE"/>
    <w:rsid w:val="00E37EDF"/>
    <w:rsid w:val="00E441A5"/>
    <w:rsid w:val="00E471BC"/>
    <w:rsid w:val="00E6185C"/>
    <w:rsid w:val="00E673A7"/>
    <w:rsid w:val="00E717A1"/>
    <w:rsid w:val="00E719EC"/>
    <w:rsid w:val="00E7420A"/>
    <w:rsid w:val="00EC24B1"/>
    <w:rsid w:val="00EC2A3D"/>
    <w:rsid w:val="00EC3243"/>
    <w:rsid w:val="00EC7EBC"/>
    <w:rsid w:val="00ED0898"/>
    <w:rsid w:val="00ED48CA"/>
    <w:rsid w:val="00EF28CA"/>
    <w:rsid w:val="00F02549"/>
    <w:rsid w:val="00F0682E"/>
    <w:rsid w:val="00F1263D"/>
    <w:rsid w:val="00F5039B"/>
    <w:rsid w:val="00F503C9"/>
    <w:rsid w:val="00F52A77"/>
    <w:rsid w:val="00F52C1F"/>
    <w:rsid w:val="00F55A8C"/>
    <w:rsid w:val="00F56319"/>
    <w:rsid w:val="00F5730E"/>
    <w:rsid w:val="00F57914"/>
    <w:rsid w:val="00F60B9B"/>
    <w:rsid w:val="00F65D6F"/>
    <w:rsid w:val="00F67363"/>
    <w:rsid w:val="00F70840"/>
    <w:rsid w:val="00F71877"/>
    <w:rsid w:val="00F821BE"/>
    <w:rsid w:val="00F8708C"/>
    <w:rsid w:val="00FA21CF"/>
    <w:rsid w:val="00FA79D0"/>
    <w:rsid w:val="00FC6285"/>
    <w:rsid w:val="00FD5689"/>
    <w:rsid w:val="00FE51C9"/>
    <w:rsid w:val="00FF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5FE5219"/>
  <w15:chartTrackingRefBased/>
  <w15:docId w15:val="{FF751107-3B39-46EE-9070-F6AC0FFA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6140"/>
      </w:tabs>
      <w:jc w:val="center"/>
      <w:outlineLvl w:val="1"/>
    </w:pPr>
    <w:rPr>
      <w:b/>
      <w:bCs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601"/>
      </w:tabs>
      <w:spacing w:before="60" w:after="60"/>
      <w:outlineLvl w:val="3"/>
    </w:pPr>
    <w:rPr>
      <w:rFonts w:ascii="Arial" w:hAnsi="Arial"/>
      <w:b/>
      <w:szCs w:val="2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601"/>
      </w:tabs>
      <w:spacing w:before="60"/>
      <w:jc w:val="center"/>
      <w:outlineLvl w:val="4"/>
    </w:pPr>
    <w:rPr>
      <w:rFonts w:ascii="Arial" w:hAnsi="Arial"/>
      <w:b/>
      <w:szCs w:val="20"/>
    </w:rPr>
  </w:style>
  <w:style w:type="paragraph" w:styleId="Ttulo6">
    <w:name w:val="heading 6"/>
    <w:basedOn w:val="Ttulo5"/>
    <w:next w:val="Normal"/>
    <w:qFormat/>
    <w:pPr>
      <w:numPr>
        <w:ilvl w:val="5"/>
      </w:numPr>
      <w:tabs>
        <w:tab w:val="clear" w:pos="601"/>
      </w:tabs>
      <w:spacing w:before="240" w:after="240"/>
      <w:jc w:val="left"/>
      <w:outlineLvl w:val="5"/>
    </w:pPr>
    <w:rPr>
      <w:rFonts w:ascii="Times New Roman" w:hAnsi="Times New Roman"/>
    </w:rPr>
  </w:style>
  <w:style w:type="paragraph" w:styleId="Ttulo7">
    <w:name w:val="heading 7"/>
    <w:basedOn w:val="Ttulo6"/>
    <w:next w:val="Normal"/>
    <w:qFormat/>
    <w:pPr>
      <w:numPr>
        <w:ilvl w:val="6"/>
      </w:numPr>
      <w:tabs>
        <w:tab w:val="left" w:pos="5040"/>
      </w:tabs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tabs>
        <w:tab w:val="clear" w:pos="5040"/>
        <w:tab w:val="left" w:pos="5760"/>
      </w:tabs>
      <w:outlineLvl w:val="7"/>
    </w:pPr>
  </w:style>
  <w:style w:type="paragraph" w:styleId="Ttulo9">
    <w:name w:val="heading 9"/>
    <w:basedOn w:val="Ttulo8"/>
    <w:next w:val="Normal"/>
    <w:qFormat/>
    <w:pPr>
      <w:numPr>
        <w:ilvl w:val="8"/>
      </w:numPr>
      <w:tabs>
        <w:tab w:val="clear" w:pos="5760"/>
        <w:tab w:val="left" w:pos="6480"/>
      </w:tabs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1">
    <w:name w:val="WW8Num3z1"/>
    <w:rPr>
      <w:rFonts w:ascii="Times New Roman" w:eastAsia="Times New Roman" w:hAnsi="Times New Roman" w:cs="Times New Roman"/>
    </w:rPr>
  </w:style>
  <w:style w:type="character" w:customStyle="1" w:styleId="WW8Num3z3">
    <w:name w:val="WW8Num3z3"/>
    <w:rPr>
      <w:rFonts w:ascii="Symbol" w:hAnsi="Symbol"/>
      <w:color w:val="000000"/>
    </w:rPr>
  </w:style>
  <w:style w:type="character" w:customStyle="1" w:styleId="WW8Num4z0">
    <w:name w:val="WW8Num4z0"/>
    <w:rPr>
      <w:rFonts w:ascii="Arial" w:hAnsi="Arial"/>
    </w:rPr>
  </w:style>
  <w:style w:type="character" w:customStyle="1" w:styleId="WW8Num4z1">
    <w:name w:val="WW8Num4z1"/>
    <w:rPr>
      <w:b/>
      <w:i w:val="0"/>
    </w:rPr>
  </w:style>
  <w:style w:type="character" w:customStyle="1" w:styleId="Fontepargpadro1">
    <w:name w:val="Fonte parág. padrão1"/>
  </w:style>
  <w:style w:type="character" w:styleId="Nmerodepgina">
    <w:name w:val="page number"/>
    <w:rPr>
      <w:rFonts w:ascii="Arial" w:hAnsi="Arial" w:cs="Arial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odetexto">
    <w:name w:val="Body Text"/>
    <w:basedOn w:val="Normal"/>
    <w:pPr>
      <w:spacing w:before="240"/>
      <w:ind w:left="851"/>
    </w:pPr>
    <w:rPr>
      <w:rFonts w:ascii="Arial Narrow" w:hAnsi="Arial Narrow"/>
      <w:sz w:val="22"/>
      <w:szCs w:val="20"/>
      <w:lang w:val="en-GB"/>
    </w:r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lang w:val="pt-BR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Style2">
    <w:name w:val="Style2"/>
    <w:basedOn w:val="Normal"/>
    <w:pPr>
      <w:autoSpaceDE w:val="0"/>
      <w:spacing w:before="240" w:after="120"/>
    </w:pPr>
    <w:rPr>
      <w:rFonts w:ascii="Arial" w:hAnsi="Arial" w:cs="Arial"/>
      <w:b/>
      <w:bCs/>
      <w:sz w:val="28"/>
      <w:szCs w:val="28"/>
    </w:rPr>
  </w:style>
  <w:style w:type="paragraph" w:customStyle="1" w:styleId="Paragraph">
    <w:name w:val="Paragraph"/>
    <w:basedOn w:val="Normal"/>
    <w:pPr>
      <w:autoSpaceDE w:val="0"/>
      <w:spacing w:before="60" w:after="60"/>
    </w:pPr>
    <w:rPr>
      <w:rFonts w:ascii="Arial" w:hAnsi="Arial" w:cs="Arial"/>
      <w:sz w:val="22"/>
      <w:szCs w:val="22"/>
    </w:rPr>
  </w:style>
  <w:style w:type="paragraph" w:customStyle="1" w:styleId="TableText">
    <w:name w:val="Table Text"/>
    <w:basedOn w:val="Normal"/>
    <w:pPr>
      <w:autoSpaceDE w:val="0"/>
      <w:spacing w:before="40" w:after="40"/>
    </w:pPr>
    <w:rPr>
      <w:rFonts w:ascii="Arial" w:hAnsi="Arial" w:cs="Arial"/>
      <w:sz w:val="20"/>
      <w:szCs w:val="20"/>
    </w:rPr>
  </w:style>
  <w:style w:type="paragraph" w:customStyle="1" w:styleId="TableHeader">
    <w:name w:val="Table Header"/>
    <w:basedOn w:val="TableText"/>
    <w:rPr>
      <w:rFonts w:ascii="Arial Narrow" w:hAnsi="Arial Narrow" w:cs="Times New Roman"/>
      <w:b/>
      <w:bCs/>
      <w:sz w:val="24"/>
      <w:szCs w:val="24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Ttulo100">
    <w:name w:val="Título 10"/>
    <w:basedOn w:val="Ttulo10"/>
    <w:next w:val="Corpodetexto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styleId="NormalWeb">
    <w:name w:val="Normal (Web)"/>
    <w:basedOn w:val="Normal"/>
    <w:uiPriority w:val="99"/>
    <w:unhideWhenUsed/>
    <w:rsid w:val="00F55A8C"/>
    <w:pPr>
      <w:suppressAutoHyphens w:val="0"/>
      <w:spacing w:line="360" w:lineRule="atLeast"/>
    </w:pPr>
    <w:rPr>
      <w:lang w:val="pt-BR" w:eastAsia="pt-BR"/>
    </w:rPr>
  </w:style>
  <w:style w:type="character" w:customStyle="1" w:styleId="RodapChar">
    <w:name w:val="Rodapé Char"/>
    <w:link w:val="Rodap"/>
    <w:uiPriority w:val="99"/>
    <w:rsid w:val="000D06A9"/>
    <w:rPr>
      <w:sz w:val="24"/>
      <w:szCs w:val="24"/>
      <w:lang w:val="en-US" w:eastAsia="ar-SA"/>
    </w:rPr>
  </w:style>
  <w:style w:type="paragraph" w:styleId="Textodebalo">
    <w:name w:val="Balloon Text"/>
    <w:basedOn w:val="Normal"/>
    <w:link w:val="TextodebaloChar"/>
    <w:rsid w:val="00D2576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D25761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746">
      <w:bodyDiv w:val="1"/>
      <w:marLeft w:val="0"/>
      <w:marRight w:val="0"/>
      <w:marTop w:val="0"/>
      <w:marBottom w:val="0"/>
      <w:divBdr>
        <w:top w:val="single" w:sz="6" w:space="0" w:color="AEAEAE"/>
        <w:left w:val="single" w:sz="6" w:space="0" w:color="AEAEAE"/>
        <w:bottom w:val="single" w:sz="6" w:space="0" w:color="AEAEAE"/>
        <w:right w:val="single" w:sz="6" w:space="0" w:color="AEAEAE"/>
      </w:divBdr>
      <w:divsChild>
        <w:div w:id="396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6830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69219">
                          <w:marLeft w:val="150"/>
                          <w:marRight w:val="15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89D32-FFA2-4126-B76D-C0A8928D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MTM</vt:lpstr>
    </vt:vector>
  </TitlesOfParts>
  <Company>Petrobras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MTM</dc:title>
  <dc:subject/>
  <dc:creator>Atos Origin Brasil Ltda</dc:creator>
  <cp:keywords/>
  <cp:lastModifiedBy>Claudio de Assis Silva</cp:lastModifiedBy>
  <cp:revision>6</cp:revision>
  <cp:lastPrinted>2017-11-16T13:45:00Z</cp:lastPrinted>
  <dcterms:created xsi:type="dcterms:W3CDTF">2017-11-16T13:21:00Z</dcterms:created>
  <dcterms:modified xsi:type="dcterms:W3CDTF">2017-11-16T13:53:00Z</dcterms:modified>
</cp:coreProperties>
</file>